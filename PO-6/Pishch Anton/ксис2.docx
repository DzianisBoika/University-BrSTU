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F10D3" w14:textId="77777777" w:rsidR="00BC3D7E" w:rsidRPr="00B47D5B" w:rsidRDefault="00BC3D7E" w:rsidP="004416B6">
      <w:pPr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6C52461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241159C8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48AE1E81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5AD5145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B79AFB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656A0C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461B21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2FA6CCF" w14:textId="77777777" w:rsidR="00BC3D7E" w:rsidRDefault="00BC3D7E" w:rsidP="00BC3D7E">
      <w:pPr>
        <w:rPr>
          <w:sz w:val="26"/>
          <w:szCs w:val="26"/>
        </w:rPr>
      </w:pPr>
    </w:p>
    <w:p w14:paraId="4C2D011D" w14:textId="77777777" w:rsidR="00B47D5B" w:rsidRPr="00B47D5B" w:rsidRDefault="00B47D5B" w:rsidP="00BC3D7E">
      <w:pPr>
        <w:rPr>
          <w:sz w:val="26"/>
          <w:szCs w:val="26"/>
        </w:rPr>
      </w:pPr>
    </w:p>
    <w:p w14:paraId="75908D0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5800B8E" w14:textId="77777777" w:rsidR="00B47D5B" w:rsidRPr="00B47D5B" w:rsidRDefault="00B47D5B" w:rsidP="008A3C91">
      <w:pPr>
        <w:rPr>
          <w:sz w:val="26"/>
          <w:szCs w:val="26"/>
        </w:rPr>
      </w:pPr>
    </w:p>
    <w:p w14:paraId="5C482CB6" w14:textId="77777777" w:rsidR="00BC3D7E" w:rsidRPr="00B47D5B" w:rsidRDefault="00BC3D7E" w:rsidP="003645D2">
      <w:pPr>
        <w:rPr>
          <w:sz w:val="26"/>
          <w:szCs w:val="26"/>
        </w:rPr>
      </w:pPr>
    </w:p>
    <w:p w14:paraId="57E8320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1D55187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FA566F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76C9B34" w14:textId="38688435" w:rsidR="00BC3D7E" w:rsidRPr="00B47D5B" w:rsidRDefault="00924B2E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4416B6">
        <w:rPr>
          <w:sz w:val="26"/>
          <w:szCs w:val="26"/>
        </w:rPr>
        <w:t>2</w:t>
      </w:r>
    </w:p>
    <w:p w14:paraId="5C8AF993" w14:textId="77777777"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DB38C0">
        <w:rPr>
          <w:sz w:val="26"/>
          <w:szCs w:val="26"/>
        </w:rPr>
        <w:t>4</w:t>
      </w:r>
      <w:r w:rsidRPr="00B47D5B">
        <w:rPr>
          <w:sz w:val="26"/>
          <w:szCs w:val="26"/>
        </w:rPr>
        <w:t xml:space="preserve"> семестр</w:t>
      </w:r>
    </w:p>
    <w:p w14:paraId="5A955484" w14:textId="77777777" w:rsidR="00BC3D7E" w:rsidRPr="00B47D5B" w:rsidRDefault="00C108FC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По дисциплине: «</w:t>
      </w:r>
      <w:proofErr w:type="spellStart"/>
      <w:r w:rsidR="0027604B">
        <w:rPr>
          <w:sz w:val="26"/>
          <w:szCs w:val="26"/>
        </w:rPr>
        <w:t>КСиС</w:t>
      </w:r>
      <w:proofErr w:type="spellEnd"/>
      <w:r w:rsidR="00BC3D7E" w:rsidRPr="00B47D5B">
        <w:rPr>
          <w:sz w:val="26"/>
          <w:szCs w:val="26"/>
        </w:rPr>
        <w:t>»</w:t>
      </w:r>
    </w:p>
    <w:p w14:paraId="2DD83D2C" w14:textId="77777777" w:rsidR="00BC3D7E" w:rsidRPr="00B47D5B" w:rsidRDefault="00745641" w:rsidP="0064709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Тема: «</w:t>
      </w:r>
      <w:r w:rsidR="0064709F">
        <w:rPr>
          <w:sz w:val="26"/>
          <w:szCs w:val="26"/>
        </w:rPr>
        <w:t>Язык ассемблера. Обработка символьных данных</w:t>
      </w:r>
      <w:r w:rsidR="00BC3D7E" w:rsidRPr="00B47D5B">
        <w:rPr>
          <w:sz w:val="26"/>
          <w:szCs w:val="26"/>
        </w:rPr>
        <w:t>»</w:t>
      </w:r>
    </w:p>
    <w:p w14:paraId="5BAF861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7B72625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483F4FD4" w14:textId="77777777" w:rsidR="00BC3D7E" w:rsidRDefault="00BC3D7E" w:rsidP="00BC3D7E">
      <w:pPr>
        <w:jc w:val="center"/>
        <w:rPr>
          <w:sz w:val="26"/>
          <w:szCs w:val="26"/>
        </w:rPr>
      </w:pPr>
    </w:p>
    <w:p w14:paraId="3FE6518E" w14:textId="77777777" w:rsidR="0064709F" w:rsidRPr="00B47D5B" w:rsidRDefault="0064709F" w:rsidP="00BC3D7E">
      <w:pPr>
        <w:jc w:val="center"/>
        <w:rPr>
          <w:sz w:val="26"/>
          <w:szCs w:val="26"/>
        </w:rPr>
      </w:pPr>
    </w:p>
    <w:p w14:paraId="01D390C0" w14:textId="77777777" w:rsidR="00FF69C9" w:rsidRPr="00B47D5B" w:rsidRDefault="00FF69C9" w:rsidP="008A3C91">
      <w:pPr>
        <w:rPr>
          <w:sz w:val="26"/>
          <w:szCs w:val="26"/>
        </w:rPr>
      </w:pPr>
    </w:p>
    <w:p w14:paraId="2C64D943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3EFAC12" w14:textId="77777777" w:rsidR="00FF69C9" w:rsidRDefault="00FF69C9" w:rsidP="00BC3D7E">
      <w:pPr>
        <w:jc w:val="center"/>
        <w:rPr>
          <w:sz w:val="26"/>
          <w:szCs w:val="26"/>
        </w:rPr>
      </w:pPr>
    </w:p>
    <w:p w14:paraId="0CA8F905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4965FD6C" w14:textId="77777777" w:rsidR="00BC3D7E" w:rsidRDefault="00BC3D7E" w:rsidP="00BC3D7E">
      <w:pPr>
        <w:jc w:val="center"/>
        <w:rPr>
          <w:sz w:val="26"/>
          <w:szCs w:val="26"/>
        </w:rPr>
      </w:pPr>
    </w:p>
    <w:p w14:paraId="68B7F272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73DCF3E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E86B63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10A5F23" w14:textId="1CA4B2A8" w:rsidR="00BC3D7E" w:rsidRPr="00B47D5B" w:rsidRDefault="00BC3D7E" w:rsidP="00BC3D7E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Выполнил:</w:t>
      </w:r>
    </w:p>
    <w:p w14:paraId="55F089DF" w14:textId="7566A2DB" w:rsidR="00BC3D7E" w:rsidRPr="00B47D5B" w:rsidRDefault="0064709F" w:rsidP="00BC3D7E">
      <w:pPr>
        <w:ind w:left="6946"/>
        <w:rPr>
          <w:sz w:val="26"/>
          <w:szCs w:val="26"/>
        </w:rPr>
      </w:pPr>
      <w:r>
        <w:rPr>
          <w:sz w:val="26"/>
          <w:szCs w:val="26"/>
        </w:rPr>
        <w:t>Студент</w:t>
      </w:r>
      <w:r w:rsidR="00C108FC" w:rsidRPr="00B47D5B">
        <w:rPr>
          <w:sz w:val="26"/>
          <w:szCs w:val="26"/>
        </w:rPr>
        <w:t xml:space="preserve"> 2</w:t>
      </w:r>
      <w:r w:rsidR="00BC3D7E" w:rsidRPr="00B47D5B">
        <w:rPr>
          <w:sz w:val="26"/>
          <w:szCs w:val="26"/>
        </w:rPr>
        <w:t xml:space="preserve"> курса</w:t>
      </w:r>
    </w:p>
    <w:p w14:paraId="07E606C8" w14:textId="54806584" w:rsidR="00BC3D7E" w:rsidRPr="00B47D5B" w:rsidRDefault="00BC3D7E" w:rsidP="00BC3D7E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="004416B6">
        <w:rPr>
          <w:sz w:val="26"/>
          <w:szCs w:val="26"/>
        </w:rPr>
        <w:t>6</w:t>
      </w:r>
      <w:r w:rsidR="003645D2" w:rsidRPr="00B47D5B">
        <w:rPr>
          <w:sz w:val="26"/>
          <w:szCs w:val="26"/>
        </w:rPr>
        <w:t>(</w:t>
      </w:r>
      <w:r w:rsidR="004416B6">
        <w:rPr>
          <w:sz w:val="26"/>
          <w:szCs w:val="26"/>
        </w:rPr>
        <w:t>2</w:t>
      </w:r>
      <w:r w:rsidR="003645D2" w:rsidRPr="00B47D5B">
        <w:rPr>
          <w:sz w:val="26"/>
          <w:szCs w:val="26"/>
        </w:rPr>
        <w:t>)</w:t>
      </w:r>
    </w:p>
    <w:p w14:paraId="51174585" w14:textId="130369F7" w:rsidR="0064709F" w:rsidRPr="00B47D5B" w:rsidRDefault="004416B6" w:rsidP="004416B6">
      <w:pPr>
        <w:ind w:left="6946"/>
        <w:rPr>
          <w:sz w:val="26"/>
          <w:szCs w:val="26"/>
        </w:rPr>
      </w:pPr>
      <w:r>
        <w:rPr>
          <w:sz w:val="26"/>
          <w:szCs w:val="26"/>
        </w:rPr>
        <w:t>Пищ А.В.</w:t>
      </w:r>
    </w:p>
    <w:p w14:paraId="04D2E48C" w14:textId="77777777" w:rsidR="00BC3D7E" w:rsidRPr="00B47D5B" w:rsidRDefault="00B43BCF" w:rsidP="00BC3D7E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14:paraId="2996918C" w14:textId="73409A97" w:rsidR="00BC3D7E" w:rsidRPr="00B47D5B" w:rsidRDefault="004416B6" w:rsidP="00BC3D7E">
      <w:pPr>
        <w:ind w:left="6946"/>
        <w:rPr>
          <w:sz w:val="26"/>
          <w:szCs w:val="26"/>
        </w:rPr>
      </w:pPr>
      <w:r>
        <w:rPr>
          <w:sz w:val="26"/>
          <w:szCs w:val="26"/>
        </w:rPr>
        <w:t>Бойко Д.О.</w:t>
      </w:r>
    </w:p>
    <w:p w14:paraId="105A74A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93A5833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E569071" w14:textId="77777777" w:rsidR="00FF69C9" w:rsidRPr="00B47D5B" w:rsidRDefault="00FF69C9" w:rsidP="00BC3D7E">
      <w:pPr>
        <w:rPr>
          <w:sz w:val="26"/>
          <w:szCs w:val="26"/>
        </w:rPr>
      </w:pPr>
    </w:p>
    <w:p w14:paraId="69F018E3" w14:textId="77777777" w:rsidR="00767CB6" w:rsidRPr="00B47D5B" w:rsidRDefault="00767CB6" w:rsidP="00BC3D7E">
      <w:pPr>
        <w:rPr>
          <w:sz w:val="26"/>
          <w:szCs w:val="26"/>
        </w:rPr>
      </w:pPr>
    </w:p>
    <w:p w14:paraId="3AF7B48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BD46BE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2F3BD80E" w14:textId="77777777" w:rsidR="00BC3D7E" w:rsidRPr="00B47D5B" w:rsidRDefault="00BC3D7E" w:rsidP="0064709F">
      <w:pPr>
        <w:rPr>
          <w:sz w:val="26"/>
          <w:szCs w:val="26"/>
        </w:rPr>
      </w:pPr>
    </w:p>
    <w:p w14:paraId="25DC5CD7" w14:textId="77777777" w:rsidR="00BC3D7E" w:rsidRDefault="00BC3D7E" w:rsidP="00BC3D7E">
      <w:pPr>
        <w:jc w:val="center"/>
        <w:rPr>
          <w:sz w:val="26"/>
          <w:szCs w:val="26"/>
        </w:rPr>
      </w:pPr>
    </w:p>
    <w:p w14:paraId="11E27016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36F2B683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850941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64ECBD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61373D8" w14:textId="77777777" w:rsidR="004416B6" w:rsidRDefault="004416B6" w:rsidP="00BC3D7E">
      <w:pPr>
        <w:jc w:val="center"/>
        <w:rPr>
          <w:sz w:val="26"/>
          <w:szCs w:val="26"/>
        </w:rPr>
      </w:pPr>
    </w:p>
    <w:p w14:paraId="77EDDC00" w14:textId="5215C907" w:rsidR="00BC3D7E" w:rsidRPr="00B47D5B" w:rsidRDefault="00DB38C0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202</w:t>
      </w:r>
      <w:r w:rsidR="004416B6">
        <w:rPr>
          <w:sz w:val="26"/>
          <w:szCs w:val="26"/>
        </w:rPr>
        <w:t>2</w:t>
      </w:r>
    </w:p>
    <w:p w14:paraId="7B1DEC59" w14:textId="7DEE8A3A" w:rsidR="00BC3D7E" w:rsidRPr="00B47D5B" w:rsidRDefault="00BC3D7E" w:rsidP="0064709F">
      <w:pPr>
        <w:widowControl/>
        <w:autoSpaceDE/>
        <w:autoSpaceDN/>
        <w:adjustRightInd/>
        <w:spacing w:after="240"/>
        <w:jc w:val="center"/>
        <w:rPr>
          <w:sz w:val="26"/>
          <w:szCs w:val="26"/>
        </w:rPr>
      </w:pPr>
      <w:r w:rsidRPr="00B47D5B">
        <w:rPr>
          <w:sz w:val="26"/>
          <w:szCs w:val="26"/>
        </w:rPr>
        <w:br w:type="page"/>
      </w:r>
      <w:r w:rsidR="000F5DC6">
        <w:rPr>
          <w:sz w:val="26"/>
          <w:szCs w:val="26"/>
        </w:rPr>
        <w:lastRenderedPageBreak/>
        <w:t>Лабораторная работа №</w:t>
      </w:r>
      <w:r w:rsidR="004416B6">
        <w:rPr>
          <w:sz w:val="26"/>
          <w:szCs w:val="26"/>
        </w:rPr>
        <w:t>2</w:t>
      </w:r>
    </w:p>
    <w:p w14:paraId="46011861" w14:textId="77777777" w:rsidR="00F34D61" w:rsidRPr="0064709F" w:rsidRDefault="0064709F" w:rsidP="00B6191C">
      <w:pPr>
        <w:widowControl/>
        <w:autoSpaceDE/>
        <w:autoSpaceDN/>
        <w:adjustRightInd/>
        <w:jc w:val="center"/>
        <w:rPr>
          <w:sz w:val="26"/>
          <w:szCs w:val="26"/>
        </w:rPr>
      </w:pPr>
      <w:r>
        <w:rPr>
          <w:sz w:val="26"/>
          <w:szCs w:val="26"/>
        </w:rPr>
        <w:t>Язык ассемблера. Обработка символьных данных</w:t>
      </w:r>
    </w:p>
    <w:p w14:paraId="3311196E" w14:textId="77777777" w:rsidR="00DB38C0" w:rsidRDefault="00BC3D7E" w:rsidP="00F34D61">
      <w:pPr>
        <w:widowControl/>
        <w:autoSpaceDE/>
        <w:autoSpaceDN/>
        <w:adjustRightInd/>
        <w:spacing w:before="240"/>
        <w:rPr>
          <w:sz w:val="26"/>
          <w:szCs w:val="26"/>
        </w:rPr>
      </w:pPr>
      <w:r w:rsidRPr="00B47D5B">
        <w:rPr>
          <w:sz w:val="26"/>
          <w:szCs w:val="26"/>
        </w:rPr>
        <w:t xml:space="preserve">Цель работы: </w:t>
      </w:r>
      <w:r w:rsidR="0064709F">
        <w:rPr>
          <w:sz w:val="26"/>
          <w:szCs w:val="26"/>
        </w:rPr>
        <w:t>т</w:t>
      </w:r>
      <w:r w:rsidR="0064709F" w:rsidRPr="0064709F">
        <w:rPr>
          <w:sz w:val="26"/>
          <w:szCs w:val="26"/>
        </w:rPr>
        <w:t xml:space="preserve">ребуется написать на ассемблере программу обработки текста.  </w:t>
      </w:r>
    </w:p>
    <w:p w14:paraId="320962C9" w14:textId="77777777" w:rsidR="002A764B" w:rsidRDefault="0064709F" w:rsidP="0064709F">
      <w:pPr>
        <w:widowControl/>
        <w:autoSpaceDE/>
        <w:autoSpaceDN/>
        <w:adjustRightInd/>
        <w:spacing w:before="240"/>
        <w:jc w:val="center"/>
        <w:rPr>
          <w:sz w:val="26"/>
          <w:szCs w:val="26"/>
        </w:rPr>
      </w:pPr>
      <w:r>
        <w:rPr>
          <w:sz w:val="26"/>
          <w:szCs w:val="26"/>
        </w:rPr>
        <w:t>Вариант 6</w:t>
      </w:r>
    </w:p>
    <w:p w14:paraId="2D1F79FC" w14:textId="77777777" w:rsidR="0064709F" w:rsidRPr="0064709F" w:rsidRDefault="0064709F" w:rsidP="0064709F">
      <w:pPr>
        <w:widowControl/>
        <w:autoSpaceDE/>
        <w:autoSpaceDN/>
        <w:adjustRightInd/>
        <w:spacing w:before="240"/>
        <w:rPr>
          <w:b/>
          <w:sz w:val="26"/>
          <w:szCs w:val="26"/>
        </w:rPr>
      </w:pPr>
      <w:r w:rsidRPr="0064709F">
        <w:rPr>
          <w:b/>
          <w:sz w:val="26"/>
          <w:szCs w:val="26"/>
        </w:rPr>
        <w:t>Задание:</w:t>
      </w:r>
    </w:p>
    <w:p w14:paraId="2B977E88" w14:textId="77777777" w:rsidR="0064709F" w:rsidRDefault="0064709F" w:rsidP="0064709F">
      <w:pPr>
        <w:widowControl/>
        <w:autoSpaceDE/>
        <w:autoSpaceDN/>
        <w:adjustRightInd/>
        <w:spacing w:before="240"/>
        <w:rPr>
          <w:sz w:val="26"/>
          <w:szCs w:val="26"/>
        </w:rPr>
      </w:pPr>
      <w:r>
        <w:rPr>
          <w:sz w:val="26"/>
          <w:szCs w:val="26"/>
        </w:rPr>
        <w:t>Проверяемое условие:</w:t>
      </w:r>
    </w:p>
    <w:p w14:paraId="6DDDF3E8" w14:textId="77777777" w:rsidR="0064709F" w:rsidRDefault="0064709F" w:rsidP="0064709F">
      <w:pPr>
        <w:widowControl/>
        <w:autoSpaceDE/>
        <w:autoSpaceDN/>
        <w:adjustRightInd/>
        <w:rPr>
          <w:sz w:val="26"/>
          <w:szCs w:val="26"/>
        </w:rPr>
      </w:pPr>
      <w:r w:rsidRPr="0064709F">
        <w:rPr>
          <w:sz w:val="26"/>
          <w:szCs w:val="26"/>
        </w:rPr>
        <w:t>Текст содержит равное количество прописных латинских и прописных русских букв.</w:t>
      </w:r>
    </w:p>
    <w:p w14:paraId="76E2F693" w14:textId="77777777" w:rsidR="0064709F" w:rsidRDefault="0064709F" w:rsidP="0064709F">
      <w:pPr>
        <w:widowControl/>
        <w:autoSpaceDE/>
        <w:autoSpaceDN/>
        <w:adjustRightInd/>
        <w:spacing w:before="240"/>
        <w:rPr>
          <w:sz w:val="26"/>
          <w:szCs w:val="26"/>
        </w:rPr>
      </w:pPr>
      <w:r>
        <w:rPr>
          <w:sz w:val="26"/>
          <w:szCs w:val="26"/>
        </w:rPr>
        <w:t xml:space="preserve">Первое правило преобразования: </w:t>
      </w:r>
    </w:p>
    <w:p w14:paraId="7C1A69CC" w14:textId="77777777" w:rsidR="0064709F" w:rsidRPr="0064709F" w:rsidRDefault="0064709F" w:rsidP="0064709F">
      <w:pPr>
        <w:widowControl/>
        <w:autoSpaceDE/>
        <w:autoSpaceDN/>
        <w:adjustRightInd/>
        <w:rPr>
          <w:sz w:val="26"/>
          <w:szCs w:val="26"/>
        </w:rPr>
      </w:pPr>
      <w:proofErr w:type="gramStart"/>
      <w:r w:rsidRPr="0064709F">
        <w:rPr>
          <w:sz w:val="26"/>
          <w:szCs w:val="26"/>
        </w:rPr>
        <w:t>Заменить  каждую</w:t>
      </w:r>
      <w:proofErr w:type="gramEnd"/>
      <w:r w:rsidRPr="0064709F">
        <w:rPr>
          <w:sz w:val="26"/>
          <w:szCs w:val="26"/>
        </w:rPr>
        <w:t xml:space="preserve">  строчную  латинскую  букву  соответствующей  прописной  буквой,  а прописную – строчной.</w:t>
      </w:r>
    </w:p>
    <w:p w14:paraId="1C59B5D1" w14:textId="77777777" w:rsidR="0064709F" w:rsidRDefault="0064709F" w:rsidP="0064709F">
      <w:pPr>
        <w:widowControl/>
        <w:autoSpaceDE/>
        <w:autoSpaceDN/>
        <w:adjustRightInd/>
        <w:spacing w:before="240"/>
        <w:rPr>
          <w:sz w:val="26"/>
          <w:szCs w:val="26"/>
        </w:rPr>
      </w:pPr>
      <w:r>
        <w:rPr>
          <w:sz w:val="26"/>
          <w:szCs w:val="26"/>
        </w:rPr>
        <w:t>Первое правило преобразования:</w:t>
      </w:r>
    </w:p>
    <w:p w14:paraId="38A0CC66" w14:textId="77777777" w:rsidR="0064709F" w:rsidRPr="0064709F" w:rsidRDefault="0064709F" w:rsidP="0064709F">
      <w:pPr>
        <w:widowControl/>
        <w:autoSpaceDE/>
        <w:autoSpaceDN/>
        <w:adjustRightInd/>
        <w:rPr>
          <w:sz w:val="26"/>
          <w:szCs w:val="26"/>
        </w:rPr>
      </w:pPr>
      <w:proofErr w:type="gramStart"/>
      <w:r w:rsidRPr="0064709F">
        <w:rPr>
          <w:sz w:val="26"/>
          <w:szCs w:val="26"/>
        </w:rPr>
        <w:t>Циклически  сдвинуть</w:t>
      </w:r>
      <w:proofErr w:type="gramEnd"/>
      <w:r w:rsidRPr="0064709F">
        <w:rPr>
          <w:sz w:val="26"/>
          <w:szCs w:val="26"/>
        </w:rPr>
        <w:t xml:space="preserve">  текст  на K (константа)  позиций  влево  без  использован</w:t>
      </w:r>
      <w:r>
        <w:rPr>
          <w:sz w:val="26"/>
          <w:szCs w:val="26"/>
        </w:rPr>
        <w:t xml:space="preserve">ия </w:t>
      </w:r>
      <w:r w:rsidRPr="0064709F">
        <w:rPr>
          <w:sz w:val="26"/>
          <w:szCs w:val="26"/>
        </w:rPr>
        <w:t>дополнительной памяти, реализовав следующий алгоритм: п</w:t>
      </w:r>
      <w:r>
        <w:rPr>
          <w:sz w:val="26"/>
          <w:szCs w:val="26"/>
        </w:rPr>
        <w:t xml:space="preserve">еревернуть </w:t>
      </w:r>
      <w:proofErr w:type="spellStart"/>
      <w:r>
        <w:rPr>
          <w:sz w:val="26"/>
          <w:szCs w:val="26"/>
        </w:rPr>
        <w:t>подмассив</w:t>
      </w:r>
      <w:proofErr w:type="spellEnd"/>
      <w:r>
        <w:rPr>
          <w:sz w:val="26"/>
          <w:szCs w:val="26"/>
        </w:rPr>
        <w:t xml:space="preserve"> из первых </w:t>
      </w:r>
      <w:r w:rsidRPr="0064709F">
        <w:rPr>
          <w:sz w:val="26"/>
          <w:szCs w:val="26"/>
        </w:rPr>
        <w:t xml:space="preserve">K символов; перевернуть оставшийся </w:t>
      </w:r>
      <w:proofErr w:type="spellStart"/>
      <w:r w:rsidRPr="0064709F">
        <w:rPr>
          <w:sz w:val="26"/>
          <w:szCs w:val="26"/>
        </w:rPr>
        <w:t>подмассив</w:t>
      </w:r>
      <w:proofErr w:type="spellEnd"/>
      <w:r w:rsidRPr="0064709F">
        <w:rPr>
          <w:sz w:val="26"/>
          <w:szCs w:val="26"/>
        </w:rPr>
        <w:t xml:space="preserve">; перевернуть весь текст.  </w:t>
      </w:r>
    </w:p>
    <w:p w14:paraId="0BCE24BF" w14:textId="77777777" w:rsidR="0064709F" w:rsidRPr="00C7182B" w:rsidRDefault="0064709F" w:rsidP="0064709F">
      <w:pPr>
        <w:widowControl/>
        <w:autoSpaceDE/>
        <w:autoSpaceDN/>
        <w:adjustRightInd/>
        <w:spacing w:before="240" w:after="240"/>
        <w:rPr>
          <w:b/>
          <w:sz w:val="26"/>
          <w:szCs w:val="26"/>
          <w:lang w:val="en-US"/>
        </w:rPr>
      </w:pPr>
      <w:r w:rsidRPr="0064709F">
        <w:rPr>
          <w:b/>
          <w:sz w:val="26"/>
          <w:szCs w:val="26"/>
        </w:rPr>
        <w:t>Код</w:t>
      </w:r>
      <w:r w:rsidRPr="00C7182B">
        <w:rPr>
          <w:b/>
          <w:sz w:val="26"/>
          <w:szCs w:val="26"/>
          <w:lang w:val="en-US"/>
        </w:rPr>
        <w:t xml:space="preserve"> </w:t>
      </w:r>
      <w:r w:rsidRPr="0064709F">
        <w:rPr>
          <w:b/>
          <w:sz w:val="26"/>
          <w:szCs w:val="26"/>
        </w:rPr>
        <w:t>программы</w:t>
      </w:r>
      <w:r w:rsidRPr="00C7182B">
        <w:rPr>
          <w:b/>
          <w:sz w:val="26"/>
          <w:szCs w:val="26"/>
          <w:lang w:val="en-US"/>
        </w:rPr>
        <w:t>:</w:t>
      </w:r>
    </w:p>
    <w:p w14:paraId="7E6475FF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4E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F0FA3D5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4E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14:paraId="460D074F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4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7CDE2EF2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BC0487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checkCondition(</w:t>
      </w:r>
      <w:r w:rsidRPr="00D14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D14E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14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4E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206B0BF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45B7530C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asm</w:t>
      </w:r>
      <w:proofErr w:type="spellEnd"/>
    </w:p>
    <w:p w14:paraId="24F9CE06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1E618DC7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//для проверки какое правило преобразования вызывать</w:t>
      </w:r>
    </w:p>
    <w:p w14:paraId="1F88DDB7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checker</w:t>
      </w:r>
      <w:proofErr w:type="spellEnd"/>
    </w:p>
    <w:p w14:paraId="60AE87D3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9D9B65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правильности ввода текста</w:t>
      </w:r>
    </w:p>
    <w:p w14:paraId="135F4132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//записываем указатель на текст в регистр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esi</w:t>
      </w:r>
      <w:proofErr w:type="spellEnd"/>
    </w:p>
    <w:p w14:paraId="4854C3ED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//устанавливаем счётчик цикла равным длине строки</w:t>
      </w:r>
    </w:p>
    <w:p w14:paraId="76ED2DBE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//очищаем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ebx</w:t>
      </w:r>
      <w:proofErr w:type="spellEnd"/>
    </w:p>
    <w:p w14:paraId="0400B947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//очищаем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ebx</w:t>
      </w:r>
      <w:proofErr w:type="spellEnd"/>
    </w:p>
    <w:p w14:paraId="2AD097F6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F627091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размера</w:t>
      </w:r>
    </w:p>
    <w:p w14:paraId="1E8526FF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</w:p>
    <w:p w14:paraId="7535C094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0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строка пустая</w:t>
      </w:r>
    </w:p>
    <w:p w14:paraId="2A29D398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//выход</w:t>
      </w:r>
    </w:p>
    <w:p w14:paraId="21A7425E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8A9C2F4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//Проверяемое условие</w:t>
      </w:r>
    </w:p>
    <w:p w14:paraId="13A8C3F7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//Текст содержит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содержит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равное количество прописных латинских и прописных русских букв</w:t>
      </w:r>
    </w:p>
    <w:p w14:paraId="4C728C7C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//(65-90 - Прописные латинские буквы, 192-223 - Прописные русские буквы)</w:t>
      </w:r>
    </w:p>
    <w:p w14:paraId="61843BE6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al, [esi]</w:t>
      </w:r>
    </w:p>
    <w:p w14:paraId="28FAD201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cmp al, 65</w:t>
      </w:r>
    </w:p>
    <w:p w14:paraId="395735F9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//если меньше переход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nxt</w:t>
      </w:r>
      <w:proofErr w:type="spellEnd"/>
    </w:p>
    <w:p w14:paraId="61BE617B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s1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больше или равно переход в s1</w:t>
      </w:r>
    </w:p>
    <w:p w14:paraId="5FAE8539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539B7DE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nxt :</w:t>
      </w:r>
    </w:p>
    <w:p w14:paraId="524FA985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inc esi</w:t>
      </w:r>
    </w:p>
    <w:p w14:paraId="55274668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loop start</w:t>
      </w:r>
    </w:p>
    <w:p w14:paraId="5EC4DD9E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jmp check</w:t>
      </w:r>
    </w:p>
    <w:p w14:paraId="4176EE6F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A5F1B8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 :</w:t>
      </w:r>
      <w:proofErr w:type="gramEnd"/>
    </w:p>
    <w:p w14:paraId="1B36C7B5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90</w:t>
      </w:r>
    </w:p>
    <w:p w14:paraId="1F983682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s2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больше переход в s2</w:t>
      </w:r>
    </w:p>
    <w:p w14:paraId="2D6FE535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jbe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s3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меньше или равно переход в s3</w:t>
      </w:r>
    </w:p>
    <w:p w14:paraId="38B8DCC6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6FA6C73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 :</w:t>
      </w:r>
      <w:proofErr w:type="gramEnd"/>
    </w:p>
    <w:p w14:paraId="701F4D6B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192</w:t>
      </w:r>
    </w:p>
    <w:p w14:paraId="7BE9F34F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s4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больше или равно переход в s4</w:t>
      </w:r>
    </w:p>
    <w:p w14:paraId="59281E33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//если меньше переход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nxt</w:t>
      </w:r>
      <w:proofErr w:type="spellEnd"/>
    </w:p>
    <w:p w14:paraId="731B7825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FDD19AD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 :</w:t>
      </w:r>
      <w:proofErr w:type="gramEnd"/>
    </w:p>
    <w:p w14:paraId="602EF3F6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//увеличиваем счетчик прописных латинских букв</w:t>
      </w:r>
    </w:p>
    <w:p w14:paraId="045216C9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 nxt</w:t>
      </w:r>
    </w:p>
    <w:p w14:paraId="5C40DE81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A4F1A0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s4 :</w:t>
      </w:r>
    </w:p>
    <w:p w14:paraId="35D65D25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cmp al, 223</w:t>
      </w:r>
    </w:p>
    <w:p w14:paraId="7BC01BFF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jbe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s5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меньше или равно переход в s5</w:t>
      </w:r>
    </w:p>
    <w:p w14:paraId="13FEF163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//если больше переход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nxt</w:t>
      </w:r>
      <w:proofErr w:type="spellEnd"/>
    </w:p>
    <w:p w14:paraId="367F1E3C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5B7B146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 :</w:t>
      </w:r>
      <w:proofErr w:type="gramEnd"/>
    </w:p>
    <w:p w14:paraId="33189D3A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//увеличиваем счетчик прописных русских букв</w:t>
      </w:r>
    </w:p>
    <w:p w14:paraId="525488E5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nxt</w:t>
      </w:r>
      <w:proofErr w:type="spellEnd"/>
    </w:p>
    <w:p w14:paraId="10149655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0D7E5E4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 равенство прописных русских и латинских букв</w:t>
      </w:r>
    </w:p>
    <w:p w14:paraId="759B1957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</w:t>
      </w:r>
      <w:proofErr w:type="gramEnd"/>
    </w:p>
    <w:p w14:paraId="5A2823AE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50EDA001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rule1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равны переход в rule1</w:t>
      </w:r>
    </w:p>
    <w:p w14:paraId="47201F61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rule2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не равны переход в rule2</w:t>
      </w:r>
    </w:p>
    <w:p w14:paraId="36609DFC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399ACE8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rule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//первое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праивло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преобразования выполнить</w:t>
      </w:r>
    </w:p>
    <w:p w14:paraId="298B0A63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1 </w:t>
      </w:r>
    </w:p>
    <w:p w14:paraId="561A4417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eax</w:t>
      </w:r>
      <w:proofErr w:type="spellEnd"/>
    </w:p>
    <w:p w14:paraId="48B3152D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ext</w:t>
      </w:r>
      <w:proofErr w:type="spellEnd"/>
    </w:p>
    <w:p w14:paraId="19402BA1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DD66F84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rule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второе правило преобразования выполнить</w:t>
      </w:r>
    </w:p>
    <w:p w14:paraId="3681055A" w14:textId="77777777" w:rsidR="00D14EF3" w:rsidRPr="004416B6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r w:rsidRPr="004416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4416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0</w:t>
      </w:r>
    </w:p>
    <w:p w14:paraId="0EB724D7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6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416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416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mov checker, </w:t>
      </w:r>
      <w:proofErr w:type="spellStart"/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14:paraId="230D0919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jmp ext</w:t>
      </w:r>
    </w:p>
    <w:p w14:paraId="4622D860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D3C1FA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ext :</w:t>
      </w:r>
    </w:p>
    <w:p w14:paraId="73C56B42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B0C234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3172F37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checker;</w:t>
      </w:r>
    </w:p>
    <w:p w14:paraId="3B7B213B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DB69C83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9F43C0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*firstRule(</w:t>
      </w:r>
      <w:r w:rsidRPr="00D14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D14E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14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4E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5F707D3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asm</w:t>
      </w:r>
      <w:proofErr w:type="spellEnd"/>
    </w:p>
    <w:p w14:paraId="60F3F2C8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9B5C74A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//записываем указатель на текст в регистр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esi</w:t>
      </w:r>
      <w:proofErr w:type="spellEnd"/>
    </w:p>
    <w:p w14:paraId="1DAB1330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//устанавливаем счётчик цикла равным длине строки</w:t>
      </w:r>
    </w:p>
    <w:p w14:paraId="470BDFD8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D973F48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//Первое правило преобразования</w:t>
      </w:r>
    </w:p>
    <w:p w14:paraId="1E637085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Заменить  каждую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строчную  латинскую  букву  соответствующей  прописной  буквой,  а прописную – строчной</w:t>
      </w:r>
    </w:p>
    <w:p w14:paraId="67E05D1B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rule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 :</w:t>
      </w:r>
      <w:proofErr w:type="gramEnd"/>
    </w:p>
    <w:p w14:paraId="2560B6E4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//записываем указатель на текст в регистр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esi</w:t>
      </w:r>
      <w:proofErr w:type="spellEnd"/>
    </w:p>
    <w:p w14:paraId="0A5519C1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//устанавливаем счётчик цикла равным длине строки</w:t>
      </w:r>
    </w:p>
    <w:p w14:paraId="7DC9BB2E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checkRule1</w:t>
      </w:r>
    </w:p>
    <w:p w14:paraId="3F1ECB26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B6438F7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checkRule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//(65-90 - прописные латинские буквы, 97-122 - строчные латинские буквы)</w:t>
      </w:r>
    </w:p>
    <w:p w14:paraId="6EEA0C22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al, [esi]</w:t>
      </w:r>
    </w:p>
    <w:p w14:paraId="23E05B3B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cmp al, 65</w:t>
      </w:r>
    </w:p>
    <w:p w14:paraId="7118A90B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меньше переход в h1</w:t>
      </w:r>
    </w:p>
    <w:p w14:paraId="5A19F731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h2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больше или равно переход в h2</w:t>
      </w:r>
    </w:p>
    <w:p w14:paraId="312CF7BB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5288E1D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nxt :</w:t>
      </w:r>
    </w:p>
    <w:p w14:paraId="1FE0A576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inc esi</w:t>
      </w:r>
    </w:p>
    <w:p w14:paraId="083858D1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loop checkRule1</w:t>
      </w:r>
    </w:p>
    <w:p w14:paraId="74B3FF32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jmp ext</w:t>
      </w:r>
    </w:p>
    <w:p w14:paraId="385226FD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AE7B45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 :</w:t>
      </w:r>
      <w:proofErr w:type="gramEnd"/>
    </w:p>
    <w:p w14:paraId="3ABBEB38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90</w:t>
      </w:r>
    </w:p>
    <w:p w14:paraId="563BA56D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h3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больше переход в h3</w:t>
      </w:r>
    </w:p>
    <w:p w14:paraId="49461785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jbe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h4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меньше или равно переход в h4</w:t>
      </w:r>
    </w:p>
    <w:p w14:paraId="210129C0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4AB7BD3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h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4 :</w:t>
      </w:r>
      <w:proofErr w:type="gramEnd"/>
    </w:p>
    <w:p w14:paraId="01BA15AA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32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//замена прописной латинской на строчную букву</w:t>
      </w:r>
    </w:p>
    <w:p w14:paraId="5ADDBD39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mov[esi], al</w:t>
      </w:r>
    </w:p>
    <w:p w14:paraId="07B122D5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jmp nxt</w:t>
      </w:r>
    </w:p>
    <w:p w14:paraId="3191F7CF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DC7D0A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h3 :</w:t>
      </w:r>
    </w:p>
    <w:p w14:paraId="70B5D55A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97</w:t>
      </w:r>
    </w:p>
    <w:p w14:paraId="0AC6CD0B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h5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больше или равно переход в h5</w:t>
      </w:r>
    </w:p>
    <w:p w14:paraId="07B4CF7A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меньше переход в h1</w:t>
      </w:r>
    </w:p>
    <w:p w14:paraId="3E8842CD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C779741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h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 :</w:t>
      </w:r>
      <w:proofErr w:type="gramEnd"/>
    </w:p>
    <w:p w14:paraId="62F257DA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122</w:t>
      </w:r>
    </w:p>
    <w:p w14:paraId="06212BBA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jbe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h6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меньше или равно переход в h6</w:t>
      </w:r>
    </w:p>
    <w:p w14:paraId="419736C4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больше переход в h1</w:t>
      </w:r>
    </w:p>
    <w:p w14:paraId="611CDFE2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BC5C369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h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6 :</w:t>
      </w:r>
      <w:proofErr w:type="gramEnd"/>
    </w:p>
    <w:p w14:paraId="5CE6529B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32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//замена строчной латинской на прописную букву</w:t>
      </w:r>
    </w:p>
    <w:p w14:paraId="0AFBFEBF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mov[esi], al</w:t>
      </w:r>
    </w:p>
    <w:p w14:paraId="00689139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jmp nxt</w:t>
      </w:r>
    </w:p>
    <w:p w14:paraId="4697F526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A48A8C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ext :</w:t>
      </w:r>
    </w:p>
    <w:p w14:paraId="1963F9A0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B6C1DA8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4E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BA8826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8061D02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938B4E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*invert(</w:t>
      </w:r>
      <w:r w:rsidRPr="00D14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D14E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14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4E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14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4E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strOffset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053DDF0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_asm</w:t>
      </w:r>
    </w:p>
    <w:p w14:paraId="5C763FA4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F744F5E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jmp _start</w:t>
      </w:r>
    </w:p>
    <w:p w14:paraId="6C15AC5A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81E56B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reversee :</w:t>
      </w:r>
    </w:p>
    <w:p w14:paraId="104B02EE" w14:textId="77777777" w:rsidR="00D14EF3" w:rsidRPr="004416B6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mov</w:t>
      </w:r>
      <w:r w:rsidRPr="004416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r w:rsidRPr="004416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gramStart"/>
      <w:r w:rsidRPr="004416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2  </w:t>
      </w:r>
      <w:r w:rsidRPr="004416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 w:rsidRPr="004416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делим</w:t>
      </w:r>
      <w:r w:rsidRPr="004416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Pr="00D14E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eax</w:t>
      </w:r>
      <w:proofErr w:type="spellEnd"/>
      <w:r w:rsidRPr="004416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4416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2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части</w:t>
      </w:r>
      <w:r w:rsidRPr="004416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,</w:t>
      </w:r>
    </w:p>
    <w:p w14:paraId="28BC1BC3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416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416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416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чтобы поменять половину строки с другой</w:t>
      </w:r>
    </w:p>
    <w:p w14:paraId="5381BD43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//поместим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ecx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занчение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eax</w:t>
      </w:r>
      <w:proofErr w:type="spellEnd"/>
    </w:p>
    <w:p w14:paraId="3346A0BC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7912DA1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</w:t>
      </w:r>
      <w:proofErr w:type="gramEnd"/>
    </w:p>
    <w:p w14:paraId="57905174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14:paraId="5691B26B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movsb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//скопируем байт из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edi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esi</w:t>
      </w:r>
      <w:proofErr w:type="spellEnd"/>
    </w:p>
    <w:p w14:paraId="2E76A690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//уменьшим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esi</w:t>
      </w:r>
      <w:proofErr w:type="spellEnd"/>
    </w:p>
    <w:p w14:paraId="18E0A72D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</w:t>
      </w:r>
      <w:proofErr w:type="spellEnd"/>
    </w:p>
    <w:p w14:paraId="7D7A1A0C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//уменьшим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esi</w:t>
      </w:r>
      <w:proofErr w:type="spellEnd"/>
    </w:p>
    <w:p w14:paraId="5046411C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//уменьшим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ecx</w:t>
      </w:r>
      <w:proofErr w:type="spellEnd"/>
    </w:p>
    <w:p w14:paraId="323CA7AA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0</w:t>
      </w:r>
    </w:p>
    <w:p w14:paraId="5BF8EC17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//если не равно 0 переход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rev</w:t>
      </w:r>
      <w:proofErr w:type="spellEnd"/>
    </w:p>
    <w:p w14:paraId="77860532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//выход из подпрограммы</w:t>
      </w:r>
    </w:p>
    <w:p w14:paraId="6B823D02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E6B5AA7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</w:t>
      </w:r>
      <w:proofErr w:type="gramEnd"/>
    </w:p>
    <w:p w14:paraId="7781AC47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</w:p>
    <w:p w14:paraId="44BB2A7C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K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//установим количество символов, которые нужно перевернуть</w:t>
      </w:r>
    </w:p>
    <w:p w14:paraId="5B59B947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//установим смещение</w:t>
      </w:r>
    </w:p>
    <w:p w14:paraId="1C25B7A8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0</w:t>
      </w:r>
    </w:p>
    <w:p w14:paraId="6E0359DB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m1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не равно переход в m1</w:t>
      </w:r>
    </w:p>
    <w:p w14:paraId="119B1EBF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6F7465A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m1:</w:t>
      </w:r>
    </w:p>
    <w:p w14:paraId="5752B0AD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//сместим строку на 1 символ вправо</w:t>
      </w:r>
    </w:p>
    <w:p w14:paraId="1A50CFB7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/уменьшим счетчик смещения на 1</w:t>
      </w:r>
    </w:p>
    <w:p w14:paraId="293D646B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0</w:t>
      </w:r>
    </w:p>
    <w:p w14:paraId="3342148B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m1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не равно переход в m1</w:t>
      </w:r>
    </w:p>
    <w:p w14:paraId="091AF0C4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m2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//переход в m2</w:t>
      </w:r>
    </w:p>
    <w:p w14:paraId="699341A1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149A0B1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m2:</w:t>
      </w:r>
    </w:p>
    <w:p w14:paraId="10A69306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//установим указатель на элемент строки, с которого начать смещение </w:t>
      </w:r>
    </w:p>
    <w:p w14:paraId="61631628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//установим указатель на элемент строки, с которого начать смещение</w:t>
      </w:r>
    </w:p>
    <w:p w14:paraId="3155F996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add esi, eax </w:t>
      </w:r>
    </w:p>
    <w:p w14:paraId="4A54CF66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dec esi</w:t>
      </w:r>
    </w:p>
    <w:p w14:paraId="32A56914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call reversee </w:t>
      </w:r>
      <w:r w:rsidRPr="00D14E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вызов</w:t>
      </w:r>
      <w:r w:rsidRPr="00D14E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</w:t>
      </w:r>
      <w:r w:rsidRPr="00D14E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смещения</w:t>
      </w:r>
    </w:p>
    <w:p w14:paraId="0EBCE2C2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53F2AE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jmp ext </w:t>
      </w:r>
      <w:r w:rsidRPr="00D14E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выход</w:t>
      </w:r>
    </w:p>
    <w:p w14:paraId="529204FB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D5F01E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ext :</w:t>
      </w:r>
    </w:p>
    <w:p w14:paraId="18698E0F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47BA327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4E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2ED082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D01CDB0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3CB733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secondRule(</w:t>
      </w:r>
      <w:r w:rsidRPr="00D14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D14E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14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4E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94CE655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rand() % (</w:t>
      </w:r>
      <w:r w:rsidRPr="00D14E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+ 1;</w:t>
      </w:r>
    </w:p>
    <w:p w14:paraId="162D3DAC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secondPart = </w:t>
      </w:r>
      <w:r w:rsidRPr="00D14E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K;</w:t>
      </w:r>
    </w:p>
    <w:p w14:paraId="60A3AD73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K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241F6F0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Переворот первых Л символов:"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7AB06B7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D14E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invert(</w:t>
      </w:r>
      <w:r w:rsidRPr="00D14E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K, 0) </w:t>
      </w:r>
      <w:r w:rsidRPr="00D14E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372D76CC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Переворот оставшихся символов:"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6333232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4E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invert(</w:t>
      </w:r>
      <w:proofErr w:type="gramEnd"/>
      <w:r w:rsidRPr="00D14E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secondPart</w:t>
      </w:r>
      <w:proofErr w:type="spellEnd"/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K) </w:t>
      </w:r>
      <w:r w:rsidRPr="00D14E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1989F2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Переворот всей строки:"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FCDE453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4E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invert(</w:t>
      </w:r>
      <w:proofErr w:type="gramEnd"/>
      <w:r w:rsidRPr="00D14E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14E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0) </w:t>
      </w:r>
      <w:r w:rsidRPr="00D14E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BD3512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DA9C31C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AF05A0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977C016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0210FAAA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606D0A2C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14E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14E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14E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D14E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2C1F97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D14E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"color f0"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C4BA07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maxLength</w:t>
      </w:r>
      <w:proofErr w:type="spellEnd"/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100; </w:t>
      </w:r>
    </w:p>
    <w:p w14:paraId="73214DAC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*str = </w:t>
      </w:r>
      <w:r w:rsidRPr="00D14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4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[maxLength];</w:t>
      </w:r>
    </w:p>
    <w:p w14:paraId="5FADA2FD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52BD39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строку с . на концу: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831EA1B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DEEE2B3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14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14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maxLength; i++)  {</w:t>
      </w:r>
    </w:p>
    <w:p w14:paraId="007BE584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D14E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str[i];</w:t>
      </w:r>
    </w:p>
    <w:p w14:paraId="2C20AF6D" w14:textId="77777777" w:rsidR="00D14EF3" w:rsidRPr="004416B6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(str[</w:t>
      </w:r>
      <w:proofErr w:type="spellStart"/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D14E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416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CF6C475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6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16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16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str[</w:t>
      </w:r>
      <w:proofErr w:type="spellStart"/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14E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DBBC5F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D64E20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97FCB4A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6A68910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E4E09D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(checkCondition(str, strlen(str)) == 1) {</w:t>
      </w:r>
    </w:p>
    <w:p w14:paraId="1089AA8C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14E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4E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Первое</w:t>
      </w:r>
      <w:r w:rsidRPr="00D14E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правило</w:t>
      </w:r>
      <w:r w:rsidRPr="00D14E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4E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0C608997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14E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firstRule(str, strlen(str)) </w:t>
      </w:r>
      <w:r w:rsidRPr="00D14E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6E8B1954" w14:textId="77777777" w:rsidR="00D14EF3" w:rsidRPr="004416B6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16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957A38C" w14:textId="77777777" w:rsidR="00D14EF3" w:rsidRPr="004416B6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6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16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416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22A31C3" w14:textId="77777777" w:rsidR="00D14EF3" w:rsidRPr="004416B6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6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16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416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416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16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16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16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Второе</w:t>
      </w:r>
      <w:r w:rsidRPr="004416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правило</w:t>
      </w:r>
      <w:r w:rsidRPr="004416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4416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16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16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16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416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C3E201" w14:textId="77777777" w:rsidR="00D14EF3" w:rsidRP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6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16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secondRule</w:t>
      </w:r>
      <w:proofErr w:type="spellEnd"/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str, </w:t>
      </w:r>
      <w:proofErr w:type="spellStart"/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(str));</w:t>
      </w:r>
    </w:p>
    <w:p w14:paraId="00C203E1" w14:textId="77777777" w:rsidR="00D14EF3" w:rsidRPr="004416B6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16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E1B751A" w14:textId="77777777" w:rsidR="00D14EF3" w:rsidRPr="004416B6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E684048" w14:textId="77777777" w:rsidR="00D14EF3" w:rsidRPr="004416B6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416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14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 w:rsidRPr="004416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4416B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D14E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pause</w:t>
      </w:r>
      <w:r w:rsidRPr="004416B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4416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0770DB2" w14:textId="77777777" w:rsidR="00D14EF3" w:rsidRDefault="00D14EF3" w:rsidP="00D14EF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416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62552760" w14:textId="77777777" w:rsidR="00E21B77" w:rsidRDefault="00E21B77" w:rsidP="00E21B7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7D4732D" w14:textId="77777777" w:rsidR="0064709F" w:rsidRDefault="0064709F" w:rsidP="00DB38C0">
      <w:pPr>
        <w:widowControl/>
        <w:autoSpaceDE/>
        <w:autoSpaceDN/>
        <w:adjustRightInd/>
        <w:spacing w:before="240"/>
        <w:rPr>
          <w:b/>
          <w:sz w:val="26"/>
          <w:szCs w:val="26"/>
        </w:rPr>
      </w:pPr>
      <w:r w:rsidRPr="0064709F">
        <w:rPr>
          <w:b/>
          <w:sz w:val="26"/>
          <w:szCs w:val="26"/>
        </w:rPr>
        <w:t>Результат выполнения:</w:t>
      </w:r>
    </w:p>
    <w:p w14:paraId="2C53755E" w14:textId="77777777" w:rsidR="00C7182B" w:rsidRPr="004416B6" w:rsidRDefault="00C7182B" w:rsidP="00DB38C0">
      <w:pPr>
        <w:widowControl/>
        <w:autoSpaceDE/>
        <w:autoSpaceDN/>
        <w:adjustRightInd/>
        <w:spacing w:before="240"/>
        <w:rPr>
          <w:b/>
          <w:sz w:val="26"/>
          <w:szCs w:val="26"/>
        </w:rPr>
      </w:pPr>
      <w:r w:rsidRPr="00C7182B">
        <w:rPr>
          <w:b/>
          <w:noProof/>
          <w:sz w:val="26"/>
          <w:szCs w:val="26"/>
        </w:rPr>
        <w:drawing>
          <wp:inline distT="0" distB="0" distL="0" distR="0" wp14:anchorId="26CE0912" wp14:editId="493EBD72">
            <wp:extent cx="2103302" cy="6325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6"/>
          <w:szCs w:val="26"/>
        </w:rPr>
        <w:t xml:space="preserve">   </w:t>
      </w:r>
      <w:r w:rsidRPr="00C7182B">
        <w:rPr>
          <w:b/>
          <w:noProof/>
          <w:sz w:val="26"/>
          <w:szCs w:val="26"/>
        </w:rPr>
        <w:drawing>
          <wp:inline distT="0" distB="0" distL="0" distR="0" wp14:anchorId="06F6AA51" wp14:editId="3FF0881E">
            <wp:extent cx="2453853" cy="156985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5FE8" w14:textId="4339DD3D" w:rsidR="00B47D5B" w:rsidRPr="006F0D28" w:rsidRDefault="00B47D5B" w:rsidP="00DB38C0">
      <w:pPr>
        <w:widowControl/>
        <w:autoSpaceDE/>
        <w:autoSpaceDN/>
        <w:adjustRightInd/>
        <w:spacing w:before="240"/>
        <w:rPr>
          <w:sz w:val="26"/>
          <w:szCs w:val="26"/>
        </w:rPr>
      </w:pPr>
      <w:r>
        <w:rPr>
          <w:sz w:val="28"/>
          <w:szCs w:val="28"/>
        </w:rPr>
        <w:t>Вывод:</w:t>
      </w:r>
      <w:r w:rsidR="006F0D28">
        <w:rPr>
          <w:sz w:val="28"/>
          <w:szCs w:val="28"/>
        </w:rPr>
        <w:t xml:space="preserve"> </w:t>
      </w:r>
      <w:r w:rsidR="0064709F">
        <w:rPr>
          <w:sz w:val="26"/>
          <w:szCs w:val="26"/>
        </w:rPr>
        <w:t>написал</w:t>
      </w:r>
      <w:r w:rsidR="0064709F" w:rsidRPr="0064709F">
        <w:rPr>
          <w:sz w:val="26"/>
          <w:szCs w:val="26"/>
        </w:rPr>
        <w:t xml:space="preserve"> на ассемблере программу обработки текста</w:t>
      </w:r>
    </w:p>
    <w:sectPr w:rsidR="00B47D5B" w:rsidRPr="006F0D28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57963"/>
    <w:rsid w:val="0006598A"/>
    <w:rsid w:val="00083789"/>
    <w:rsid w:val="000A7FC9"/>
    <w:rsid w:val="000D46AC"/>
    <w:rsid w:val="000F5DC6"/>
    <w:rsid w:val="001012A7"/>
    <w:rsid w:val="00122A85"/>
    <w:rsid w:val="00124530"/>
    <w:rsid w:val="00141815"/>
    <w:rsid w:val="00162548"/>
    <w:rsid w:val="0017044B"/>
    <w:rsid w:val="00180E2C"/>
    <w:rsid w:val="001F28AC"/>
    <w:rsid w:val="002440CB"/>
    <w:rsid w:val="00245BEA"/>
    <w:rsid w:val="0024717D"/>
    <w:rsid w:val="00260033"/>
    <w:rsid w:val="0027604B"/>
    <w:rsid w:val="00285F07"/>
    <w:rsid w:val="002A764B"/>
    <w:rsid w:val="002C475B"/>
    <w:rsid w:val="002F5DB7"/>
    <w:rsid w:val="0030599D"/>
    <w:rsid w:val="00310127"/>
    <w:rsid w:val="0031671E"/>
    <w:rsid w:val="003274C1"/>
    <w:rsid w:val="00347F80"/>
    <w:rsid w:val="003645D2"/>
    <w:rsid w:val="0038148B"/>
    <w:rsid w:val="003C3888"/>
    <w:rsid w:val="003C5C96"/>
    <w:rsid w:val="003D077D"/>
    <w:rsid w:val="003D085B"/>
    <w:rsid w:val="003F2E83"/>
    <w:rsid w:val="0043084C"/>
    <w:rsid w:val="004416B6"/>
    <w:rsid w:val="00481656"/>
    <w:rsid w:val="004846CB"/>
    <w:rsid w:val="00492F14"/>
    <w:rsid w:val="004B5AE3"/>
    <w:rsid w:val="004E202C"/>
    <w:rsid w:val="004F7A49"/>
    <w:rsid w:val="0051328E"/>
    <w:rsid w:val="00526A38"/>
    <w:rsid w:val="005737FD"/>
    <w:rsid w:val="005840ED"/>
    <w:rsid w:val="005B1900"/>
    <w:rsid w:val="0060014F"/>
    <w:rsid w:val="0062288E"/>
    <w:rsid w:val="0064709F"/>
    <w:rsid w:val="006846D6"/>
    <w:rsid w:val="006C0529"/>
    <w:rsid w:val="006C1F27"/>
    <w:rsid w:val="006E1C84"/>
    <w:rsid w:val="006F0D28"/>
    <w:rsid w:val="00712FF3"/>
    <w:rsid w:val="00720258"/>
    <w:rsid w:val="007234CF"/>
    <w:rsid w:val="00745641"/>
    <w:rsid w:val="00750EB6"/>
    <w:rsid w:val="00767CB6"/>
    <w:rsid w:val="007B6100"/>
    <w:rsid w:val="007E77E0"/>
    <w:rsid w:val="00810C8B"/>
    <w:rsid w:val="0081703F"/>
    <w:rsid w:val="00823CD3"/>
    <w:rsid w:val="00852152"/>
    <w:rsid w:val="008606F4"/>
    <w:rsid w:val="00860C41"/>
    <w:rsid w:val="00891F69"/>
    <w:rsid w:val="008A06F8"/>
    <w:rsid w:val="008A3C91"/>
    <w:rsid w:val="008C2028"/>
    <w:rsid w:val="008C61D3"/>
    <w:rsid w:val="008E7744"/>
    <w:rsid w:val="00906C6B"/>
    <w:rsid w:val="00924B2E"/>
    <w:rsid w:val="00925ABC"/>
    <w:rsid w:val="00932D31"/>
    <w:rsid w:val="00936049"/>
    <w:rsid w:val="00951BED"/>
    <w:rsid w:val="00965C25"/>
    <w:rsid w:val="00983A3D"/>
    <w:rsid w:val="009A664E"/>
    <w:rsid w:val="009A6C06"/>
    <w:rsid w:val="009B40F2"/>
    <w:rsid w:val="009C2816"/>
    <w:rsid w:val="009D6DD1"/>
    <w:rsid w:val="009F2B0B"/>
    <w:rsid w:val="00A04B52"/>
    <w:rsid w:val="00A13615"/>
    <w:rsid w:val="00A2319D"/>
    <w:rsid w:val="00A400F9"/>
    <w:rsid w:val="00A42A43"/>
    <w:rsid w:val="00A479E6"/>
    <w:rsid w:val="00A56C7D"/>
    <w:rsid w:val="00A57CBA"/>
    <w:rsid w:val="00A73B03"/>
    <w:rsid w:val="00A74486"/>
    <w:rsid w:val="00A83F4D"/>
    <w:rsid w:val="00AA45AE"/>
    <w:rsid w:val="00AE3C31"/>
    <w:rsid w:val="00AE7BC6"/>
    <w:rsid w:val="00B43BCF"/>
    <w:rsid w:val="00B47D5B"/>
    <w:rsid w:val="00B50737"/>
    <w:rsid w:val="00B613F5"/>
    <w:rsid w:val="00B6191C"/>
    <w:rsid w:val="00BA3933"/>
    <w:rsid w:val="00BA4416"/>
    <w:rsid w:val="00BB20B5"/>
    <w:rsid w:val="00BB2906"/>
    <w:rsid w:val="00BC3D7E"/>
    <w:rsid w:val="00BD20B2"/>
    <w:rsid w:val="00BE60CA"/>
    <w:rsid w:val="00C108FC"/>
    <w:rsid w:val="00C14A45"/>
    <w:rsid w:val="00C3112D"/>
    <w:rsid w:val="00C34D34"/>
    <w:rsid w:val="00C7182B"/>
    <w:rsid w:val="00C85081"/>
    <w:rsid w:val="00CA1A51"/>
    <w:rsid w:val="00CA22C2"/>
    <w:rsid w:val="00CB53F5"/>
    <w:rsid w:val="00CD0C71"/>
    <w:rsid w:val="00CD5728"/>
    <w:rsid w:val="00CF3746"/>
    <w:rsid w:val="00D0653A"/>
    <w:rsid w:val="00D10B5E"/>
    <w:rsid w:val="00D14EF3"/>
    <w:rsid w:val="00D71C6A"/>
    <w:rsid w:val="00D817E1"/>
    <w:rsid w:val="00DB38C0"/>
    <w:rsid w:val="00E017AD"/>
    <w:rsid w:val="00E21B77"/>
    <w:rsid w:val="00E53825"/>
    <w:rsid w:val="00E55788"/>
    <w:rsid w:val="00E62A05"/>
    <w:rsid w:val="00EE5319"/>
    <w:rsid w:val="00EE5F17"/>
    <w:rsid w:val="00EF79FA"/>
    <w:rsid w:val="00F04F42"/>
    <w:rsid w:val="00F10E60"/>
    <w:rsid w:val="00F22885"/>
    <w:rsid w:val="00F34D61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B7DBD"/>
  <w15:chartTrackingRefBased/>
  <w15:docId w15:val="{5FF5FB3F-7AFD-4A62-B6A8-2A1CFE3D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table" w:styleId="a4">
    <w:name w:val="Table Grid"/>
    <w:basedOn w:val="a1"/>
    <w:uiPriority w:val="39"/>
    <w:rsid w:val="00AE7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AD54F-F5DD-4E5C-95B2-ED64F259C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Антон Пищ</cp:lastModifiedBy>
  <cp:revision>2</cp:revision>
  <dcterms:created xsi:type="dcterms:W3CDTF">2022-06-23T15:06:00Z</dcterms:created>
  <dcterms:modified xsi:type="dcterms:W3CDTF">2022-06-23T15:06:00Z</dcterms:modified>
</cp:coreProperties>
</file>