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0BFA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02876B9D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203807D5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209126CA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7B89C48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F459B9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C6F491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453278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52161A0" w14:textId="77777777" w:rsidR="00BC3D7E" w:rsidRDefault="00BC3D7E" w:rsidP="00BC3D7E">
      <w:pPr>
        <w:rPr>
          <w:sz w:val="26"/>
          <w:szCs w:val="26"/>
        </w:rPr>
      </w:pPr>
    </w:p>
    <w:p w14:paraId="1CAB3EAC" w14:textId="77777777" w:rsidR="00B47D5B" w:rsidRPr="00B47D5B" w:rsidRDefault="00B47D5B" w:rsidP="00BC3D7E">
      <w:pPr>
        <w:rPr>
          <w:sz w:val="26"/>
          <w:szCs w:val="26"/>
        </w:rPr>
      </w:pPr>
    </w:p>
    <w:p w14:paraId="7090169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2BF6AFB" w14:textId="77777777" w:rsidR="00B47D5B" w:rsidRPr="00B47D5B" w:rsidRDefault="00B47D5B" w:rsidP="008A3C91">
      <w:pPr>
        <w:rPr>
          <w:sz w:val="26"/>
          <w:szCs w:val="26"/>
        </w:rPr>
      </w:pPr>
    </w:p>
    <w:p w14:paraId="64780E00" w14:textId="77777777" w:rsidR="00BC3D7E" w:rsidRPr="00B47D5B" w:rsidRDefault="00BC3D7E" w:rsidP="003645D2">
      <w:pPr>
        <w:rPr>
          <w:sz w:val="26"/>
          <w:szCs w:val="26"/>
        </w:rPr>
      </w:pPr>
    </w:p>
    <w:p w14:paraId="6CBE08A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15E51F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A7B819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F2675C9" w14:textId="11D17086" w:rsidR="00BC3D7E" w:rsidRPr="00290329" w:rsidRDefault="00924B2E" w:rsidP="00BC3D7E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Лабораторная работа №</w:t>
      </w:r>
      <w:r w:rsidR="00290329">
        <w:rPr>
          <w:sz w:val="26"/>
          <w:szCs w:val="26"/>
          <w:lang w:val="en-US"/>
        </w:rPr>
        <w:t>4</w:t>
      </w:r>
    </w:p>
    <w:p w14:paraId="61817F40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DB38C0">
        <w:rPr>
          <w:sz w:val="26"/>
          <w:szCs w:val="26"/>
        </w:rPr>
        <w:t>4</w:t>
      </w:r>
      <w:r w:rsidRPr="00B47D5B">
        <w:rPr>
          <w:sz w:val="26"/>
          <w:szCs w:val="26"/>
        </w:rPr>
        <w:t xml:space="preserve"> семестр</w:t>
      </w:r>
    </w:p>
    <w:p w14:paraId="3FFBB548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 w:rsidR="0027604B">
        <w:rPr>
          <w:sz w:val="26"/>
          <w:szCs w:val="26"/>
        </w:rPr>
        <w:t>КСиС</w:t>
      </w:r>
      <w:proofErr w:type="spellEnd"/>
      <w:r w:rsidR="00BC3D7E" w:rsidRPr="00B47D5B">
        <w:rPr>
          <w:sz w:val="26"/>
          <w:szCs w:val="26"/>
        </w:rPr>
        <w:t>»</w:t>
      </w:r>
    </w:p>
    <w:p w14:paraId="36666EBD" w14:textId="4C07FD94" w:rsidR="00BC3D7E" w:rsidRPr="00B47D5B" w:rsidRDefault="00745641" w:rsidP="0064709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290329" w:rsidRPr="00290329">
        <w:rPr>
          <w:sz w:val="26"/>
          <w:szCs w:val="26"/>
        </w:rPr>
        <w:t>Макроопределения</w:t>
      </w:r>
      <w:r w:rsidR="00BC3D7E" w:rsidRPr="00B47D5B">
        <w:rPr>
          <w:sz w:val="26"/>
          <w:szCs w:val="26"/>
        </w:rPr>
        <w:t>»</w:t>
      </w:r>
    </w:p>
    <w:p w14:paraId="12B30B8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9CCE1DF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440226F1" w14:textId="77777777" w:rsidR="00BC3D7E" w:rsidRDefault="00BC3D7E" w:rsidP="00BC3D7E">
      <w:pPr>
        <w:jc w:val="center"/>
        <w:rPr>
          <w:sz w:val="26"/>
          <w:szCs w:val="26"/>
        </w:rPr>
      </w:pPr>
    </w:p>
    <w:p w14:paraId="219CBA01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149872A9" w14:textId="77777777" w:rsidR="00FF69C9" w:rsidRPr="00B47D5B" w:rsidRDefault="00FF69C9" w:rsidP="008A3C91">
      <w:pPr>
        <w:rPr>
          <w:sz w:val="26"/>
          <w:szCs w:val="26"/>
        </w:rPr>
      </w:pPr>
    </w:p>
    <w:p w14:paraId="37737D0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48F97BB" w14:textId="77777777" w:rsidR="00FF69C9" w:rsidRDefault="00FF69C9" w:rsidP="00BC3D7E">
      <w:pPr>
        <w:jc w:val="center"/>
        <w:rPr>
          <w:sz w:val="26"/>
          <w:szCs w:val="26"/>
        </w:rPr>
      </w:pPr>
    </w:p>
    <w:p w14:paraId="73BCD140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DB468CE" w14:textId="77777777" w:rsidR="00BC3D7E" w:rsidRDefault="00BC3D7E" w:rsidP="00BC3D7E">
      <w:pPr>
        <w:jc w:val="center"/>
        <w:rPr>
          <w:sz w:val="26"/>
          <w:szCs w:val="26"/>
        </w:rPr>
      </w:pPr>
    </w:p>
    <w:p w14:paraId="7D2577AE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16D4E0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957AAF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3470E64" w14:textId="77777777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47FFD696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Студенты</w:t>
      </w:r>
      <w:r w:rsidR="00C108FC" w:rsidRPr="00B47D5B">
        <w:rPr>
          <w:sz w:val="26"/>
          <w:szCs w:val="26"/>
        </w:rPr>
        <w:t xml:space="preserve"> 2</w:t>
      </w:r>
      <w:r w:rsidR="00BC3D7E" w:rsidRPr="00B47D5B">
        <w:rPr>
          <w:sz w:val="26"/>
          <w:szCs w:val="26"/>
        </w:rPr>
        <w:t xml:space="preserve"> курса</w:t>
      </w:r>
    </w:p>
    <w:p w14:paraId="3CD8248A" w14:textId="3CBC7024"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991CD7" w:rsidRPr="00991CD7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</w:t>
      </w:r>
      <w:r w:rsidR="00991CD7" w:rsidRPr="00991CD7">
        <w:rPr>
          <w:sz w:val="26"/>
          <w:szCs w:val="26"/>
        </w:rPr>
        <w:t>2</w:t>
      </w:r>
      <w:r w:rsidR="003645D2" w:rsidRPr="00B47D5B">
        <w:rPr>
          <w:sz w:val="26"/>
          <w:szCs w:val="26"/>
        </w:rPr>
        <w:t>)</w:t>
      </w:r>
    </w:p>
    <w:p w14:paraId="2445360C" w14:textId="7D6DE613" w:rsidR="0064709F" w:rsidRPr="00B47D5B" w:rsidRDefault="00991CD7" w:rsidP="00991CD7">
      <w:pPr>
        <w:ind w:left="6946"/>
        <w:rPr>
          <w:sz w:val="26"/>
          <w:szCs w:val="26"/>
        </w:rPr>
      </w:pPr>
      <w:r>
        <w:rPr>
          <w:sz w:val="26"/>
          <w:szCs w:val="26"/>
        </w:rPr>
        <w:t>Луд</w:t>
      </w:r>
      <w:r w:rsidR="00BC3D7E"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А</w:t>
      </w:r>
      <w:r w:rsidR="00BC3D7E" w:rsidRPr="00B47D5B">
        <w:rPr>
          <w:sz w:val="26"/>
          <w:szCs w:val="26"/>
        </w:rPr>
        <w:t>.</w:t>
      </w:r>
      <w:r>
        <w:rPr>
          <w:sz w:val="26"/>
          <w:szCs w:val="26"/>
        </w:rPr>
        <w:t>С</w:t>
      </w:r>
      <w:r w:rsidR="00BC3D7E" w:rsidRPr="00B47D5B">
        <w:rPr>
          <w:sz w:val="26"/>
          <w:szCs w:val="26"/>
        </w:rPr>
        <w:t>.</w:t>
      </w:r>
    </w:p>
    <w:p w14:paraId="0E372089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73E7E7C1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22B2DBF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2AD482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B5ED91" w14:textId="77777777" w:rsidR="00FF69C9" w:rsidRPr="00B47D5B" w:rsidRDefault="00FF69C9" w:rsidP="00BC3D7E">
      <w:pPr>
        <w:rPr>
          <w:sz w:val="26"/>
          <w:szCs w:val="26"/>
        </w:rPr>
      </w:pPr>
    </w:p>
    <w:p w14:paraId="3A678EA5" w14:textId="77777777" w:rsidR="00767CB6" w:rsidRPr="00B47D5B" w:rsidRDefault="00767CB6" w:rsidP="00BC3D7E">
      <w:pPr>
        <w:rPr>
          <w:sz w:val="26"/>
          <w:szCs w:val="26"/>
        </w:rPr>
      </w:pPr>
    </w:p>
    <w:p w14:paraId="31D827E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C7FD290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EBDABA3" w14:textId="77777777" w:rsidR="00BC3D7E" w:rsidRPr="00B47D5B" w:rsidRDefault="00BC3D7E" w:rsidP="0064709F">
      <w:pPr>
        <w:rPr>
          <w:sz w:val="26"/>
          <w:szCs w:val="26"/>
        </w:rPr>
      </w:pPr>
    </w:p>
    <w:p w14:paraId="2D6E7770" w14:textId="77777777" w:rsidR="00BC3D7E" w:rsidRDefault="00BC3D7E" w:rsidP="00BC3D7E">
      <w:pPr>
        <w:jc w:val="center"/>
        <w:rPr>
          <w:sz w:val="26"/>
          <w:szCs w:val="26"/>
        </w:rPr>
      </w:pPr>
    </w:p>
    <w:p w14:paraId="01E8DAC2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5D1CFA8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C2D8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D0886B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B25D28F" w14:textId="7F37C9F9" w:rsidR="00BC3D7E" w:rsidRPr="00B47D5B" w:rsidRDefault="00DB38C0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991CD7">
        <w:rPr>
          <w:sz w:val="26"/>
          <w:szCs w:val="26"/>
        </w:rPr>
        <w:t>1</w:t>
      </w:r>
    </w:p>
    <w:p w14:paraId="450B7FE1" w14:textId="00F9429E" w:rsidR="00BC3D7E" w:rsidRPr="00290329" w:rsidRDefault="00BC3D7E" w:rsidP="0064709F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F5DC6">
        <w:rPr>
          <w:sz w:val="26"/>
          <w:szCs w:val="26"/>
        </w:rPr>
        <w:lastRenderedPageBreak/>
        <w:t>Лабораторная работа №</w:t>
      </w:r>
      <w:r w:rsidR="00290329" w:rsidRPr="00290329">
        <w:rPr>
          <w:sz w:val="26"/>
          <w:szCs w:val="26"/>
        </w:rPr>
        <w:t>4</w:t>
      </w:r>
    </w:p>
    <w:p w14:paraId="6535C2F6" w14:textId="0AACCB8E" w:rsidR="00F34D61" w:rsidRPr="0064709F" w:rsidRDefault="00290329" w:rsidP="00B6191C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290329">
        <w:rPr>
          <w:sz w:val="26"/>
          <w:szCs w:val="26"/>
        </w:rPr>
        <w:t>Макроопределения</w:t>
      </w:r>
    </w:p>
    <w:p w14:paraId="5A854A9B" w14:textId="53D26A47" w:rsidR="00DB38C0" w:rsidRDefault="00BC3D7E" w:rsidP="00F34D61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991CD7">
        <w:rPr>
          <w:b/>
          <w:bCs/>
          <w:sz w:val="26"/>
          <w:szCs w:val="26"/>
        </w:rPr>
        <w:t>Цель работы:</w:t>
      </w:r>
      <w:r w:rsidR="00290329" w:rsidRPr="00290329">
        <w:rPr>
          <w:b/>
          <w:bCs/>
          <w:sz w:val="26"/>
          <w:szCs w:val="26"/>
        </w:rPr>
        <w:t xml:space="preserve"> </w:t>
      </w:r>
      <w:r w:rsidR="00290329">
        <w:rPr>
          <w:sz w:val="26"/>
          <w:szCs w:val="26"/>
        </w:rPr>
        <w:t>и</w:t>
      </w:r>
      <w:r w:rsidR="00290329" w:rsidRPr="00290329">
        <w:rPr>
          <w:sz w:val="26"/>
          <w:szCs w:val="26"/>
        </w:rPr>
        <w:t>зучить приемы разработки макроопределений и использования их в программах.</w:t>
      </w:r>
    </w:p>
    <w:p w14:paraId="468C0416" w14:textId="7C6B128E" w:rsidR="002A764B" w:rsidRDefault="0064709F" w:rsidP="0064709F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Вариант </w:t>
      </w:r>
      <w:r w:rsidR="00991CD7">
        <w:rPr>
          <w:sz w:val="26"/>
          <w:szCs w:val="26"/>
        </w:rPr>
        <w:t>2</w:t>
      </w:r>
    </w:p>
    <w:p w14:paraId="02E24AE2" w14:textId="7ADA4A1F" w:rsidR="00991CD7" w:rsidRDefault="0064709F" w:rsidP="00290329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3CB0C83F" w14:textId="76A434A5" w:rsidR="00290329" w:rsidRPr="00AF341C" w:rsidRDefault="00290329" w:rsidP="00290329">
      <w:pPr>
        <w:widowControl/>
        <w:autoSpaceDE/>
        <w:autoSpaceDN/>
        <w:adjustRightInd/>
        <w:rPr>
          <w:color w:val="000000"/>
          <w:sz w:val="28"/>
          <w:szCs w:val="28"/>
        </w:rPr>
      </w:pPr>
      <w:r w:rsidRPr="00290329">
        <w:rPr>
          <w:b/>
          <w:bCs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290329">
        <w:rPr>
          <w:color w:val="000000"/>
          <w:sz w:val="28"/>
          <w:szCs w:val="28"/>
        </w:rPr>
        <w:t>Написать макроопределение, реализующее функцию заданного преподавателем варианта</w:t>
      </w:r>
      <w:r w:rsidRPr="00290329">
        <w:rPr>
          <w:color w:val="000000"/>
          <w:sz w:val="28"/>
          <w:szCs w:val="28"/>
        </w:rPr>
        <w:t xml:space="preserve"> </w:t>
      </w:r>
      <w:r w:rsidRPr="00290329">
        <w:rPr>
          <w:color w:val="000000"/>
          <w:sz w:val="28"/>
          <w:szCs w:val="28"/>
        </w:rPr>
        <w:t>работы</w:t>
      </w:r>
      <w:proofErr w:type="gramStart"/>
      <w:r w:rsidRPr="00290329">
        <w:rPr>
          <w:color w:val="000000"/>
          <w:sz w:val="28"/>
          <w:szCs w:val="28"/>
        </w:rPr>
        <w:t>:</w:t>
      </w:r>
      <w:r w:rsidRPr="00290329">
        <w:rPr>
          <w:color w:val="000000"/>
          <w:sz w:val="28"/>
          <w:szCs w:val="28"/>
        </w:rPr>
        <w:t xml:space="preserve"> </w:t>
      </w:r>
      <w:r w:rsidRPr="00290329">
        <w:rPr>
          <w:color w:val="000000"/>
          <w:sz w:val="28"/>
          <w:szCs w:val="28"/>
        </w:rPr>
        <w:t>.</w:t>
      </w:r>
      <w:proofErr w:type="gramEnd"/>
    </w:p>
    <w:p w14:paraId="25AA6A91" w14:textId="187FD34F" w:rsidR="00290329" w:rsidRPr="00290329" w:rsidRDefault="00290329" w:rsidP="00290329">
      <w:pPr>
        <w:widowControl/>
        <w:autoSpaceDE/>
        <w:autoSpaceDN/>
        <w:adjustRightInd/>
        <w:rPr>
          <w:color w:val="000000"/>
          <w:sz w:val="28"/>
          <w:szCs w:val="28"/>
        </w:rPr>
      </w:pPr>
      <w:r w:rsidRPr="00290329">
        <w:rPr>
          <w:b/>
          <w:bCs/>
          <w:color w:val="000000"/>
          <w:sz w:val="28"/>
          <w:szCs w:val="28"/>
        </w:rPr>
        <w:t>2.</w:t>
      </w:r>
      <w:r w:rsidRPr="00290329">
        <w:rPr>
          <w:color w:val="000000"/>
          <w:sz w:val="28"/>
          <w:szCs w:val="28"/>
        </w:rPr>
        <w:t xml:space="preserve"> Написать программу, демонстрирующую работоспособность разработанного</w:t>
      </w:r>
      <w:r w:rsidRPr="00290329">
        <w:rPr>
          <w:color w:val="000000"/>
          <w:sz w:val="28"/>
          <w:szCs w:val="28"/>
        </w:rPr>
        <w:t xml:space="preserve"> </w:t>
      </w:r>
      <w:r w:rsidRPr="00290329">
        <w:rPr>
          <w:color w:val="000000"/>
          <w:sz w:val="28"/>
          <w:szCs w:val="28"/>
        </w:rPr>
        <w:t>макроопределения.</w:t>
      </w:r>
    </w:p>
    <w:p w14:paraId="447598B8" w14:textId="57885ED1" w:rsidR="0064709F" w:rsidRPr="00290329" w:rsidRDefault="0064709F" w:rsidP="00290329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64709F">
        <w:rPr>
          <w:b/>
          <w:sz w:val="26"/>
          <w:szCs w:val="26"/>
        </w:rPr>
        <w:t>Код</w:t>
      </w:r>
      <w:r w:rsidRPr="00290329">
        <w:rPr>
          <w:b/>
          <w:sz w:val="26"/>
          <w:szCs w:val="26"/>
          <w:lang w:val="en-US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290329">
        <w:rPr>
          <w:b/>
          <w:sz w:val="26"/>
          <w:szCs w:val="26"/>
          <w:lang w:val="en-US"/>
        </w:rPr>
        <w:t>:</w:t>
      </w:r>
    </w:p>
    <w:p w14:paraId="3E15E0EE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model small</w:t>
      </w:r>
    </w:p>
    <w:p w14:paraId="6862CF9E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stack 128</w:t>
      </w:r>
    </w:p>
    <w:p w14:paraId="31C3D357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dataseg</w:t>
      </w:r>
      <w:proofErr w:type="spellEnd"/>
    </w:p>
    <w:p w14:paraId="408F7C82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db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0</w:t>
      </w:r>
    </w:p>
    <w:p w14:paraId="5BA86124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zamena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db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0</w:t>
      </w:r>
    </w:p>
    <w:p w14:paraId="65A37AB7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 size_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db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0</w:t>
      </w:r>
    </w:p>
    <w:p w14:paraId="4BA7BA1D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   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vvedite_massiv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db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'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VVedite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massiv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(max-253 byte): ',0dh,0ah,'$'</w:t>
      </w:r>
    </w:p>
    <w:p w14:paraId="7C9BB922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           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massiv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db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255, 255 dup (90h)</w:t>
      </w:r>
    </w:p>
    <w:p w14:paraId="7D1A3BF1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   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perevod_stroki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db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0dh,0ah,'$'</w:t>
      </w:r>
    </w:p>
    <w:p w14:paraId="727A90A6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simvol_dly_poiska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db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'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Vvedite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dly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poiska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:</w:t>
      </w:r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$'</w:t>
      </w:r>
    </w:p>
    <w:p w14:paraId="630C1322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simvol_dly_zameni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db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'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Vvedite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dly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zameni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:</w:t>
      </w:r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$'</w:t>
      </w:r>
    </w:p>
    <w:p w14:paraId="6146EFAB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</w:p>
    <w:p w14:paraId="796557AC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codeseg</w:t>
      </w:r>
      <w:proofErr w:type="spellEnd"/>
    </w:p>
    <w:p w14:paraId="3FE1588C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.386</w:t>
      </w:r>
    </w:p>
    <w:p w14:paraId="430EBE76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org 100h</w:t>
      </w:r>
    </w:p>
    <w:p w14:paraId="27AD9946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start:</w:t>
      </w:r>
    </w:p>
    <w:p w14:paraId="49DDD531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ax,@</w:t>
      </w:r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data</w:t>
      </w:r>
      <w:proofErr w:type="spellEnd"/>
    </w:p>
    <w:p w14:paraId="5E488C92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ds,ax</w:t>
      </w:r>
      <w:proofErr w:type="spellEnd"/>
      <w:proofErr w:type="gramEnd"/>
    </w:p>
    <w:p w14:paraId="2927427F" w14:textId="3419E46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es,ax</w:t>
      </w:r>
      <w:proofErr w:type="spellEnd"/>
      <w:proofErr w:type="gramEnd"/>
    </w:p>
    <w:p w14:paraId="2ADB739B" w14:textId="77777777" w:rsidR="00AF341C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</w:p>
    <w:p w14:paraId="622ED861" w14:textId="6B9A31EA" w:rsidR="00290329" w:rsidRPr="00290329" w:rsidRDefault="00AF341C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r w:rsidR="00290329" w:rsidRPr="00290329">
        <w:rPr>
          <w:rFonts w:ascii="Consolas" w:eastAsiaTheme="minorHAnsi" w:hAnsi="Consolas"/>
          <w:sz w:val="22"/>
          <w:szCs w:val="22"/>
          <w:lang w:val="en-US" w:eastAsia="en-US"/>
        </w:rPr>
        <w:t>mov ah,09h</w:t>
      </w:r>
    </w:p>
    <w:p w14:paraId="3A2FDDB3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dx,offset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vvedite_massiv</w:t>
      </w:r>
      <w:proofErr w:type="spellEnd"/>
    </w:p>
    <w:p w14:paraId="5958FB69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45B1CDC0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ah,0ah</w:t>
      </w:r>
    </w:p>
    <w:p w14:paraId="512F1A16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dx,offset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massiv</w:t>
      </w:r>
      <w:proofErr w:type="spellEnd"/>
    </w:p>
    <w:p w14:paraId="1708A7F2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421F9C3F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ah,09</w:t>
      </w:r>
    </w:p>
    <w:p w14:paraId="51B9F29B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dx,offset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perevod_stroki</w:t>
      </w:r>
      <w:proofErr w:type="spellEnd"/>
    </w:p>
    <w:p w14:paraId="51A3D6ED" w14:textId="45BA646B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7AFA538D" w14:textId="77777777" w:rsidR="00AF341C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</w:p>
    <w:p w14:paraId="15792215" w14:textId="706430F8" w:rsidR="00290329" w:rsidRPr="00290329" w:rsidRDefault="00AF341C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r w:rsidR="00290329" w:rsidRPr="00290329">
        <w:rPr>
          <w:rFonts w:ascii="Consolas" w:eastAsiaTheme="minorHAnsi" w:hAnsi="Consolas"/>
          <w:sz w:val="22"/>
          <w:szCs w:val="22"/>
          <w:lang w:val="en-US" w:eastAsia="en-US"/>
        </w:rPr>
        <w:t>mov ah,09h</w:t>
      </w:r>
    </w:p>
    <w:p w14:paraId="631D4D41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dx,offset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simvol_dly_poiska</w:t>
      </w:r>
      <w:proofErr w:type="spellEnd"/>
    </w:p>
    <w:p w14:paraId="76299758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349FF7EA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ah,01h</w:t>
      </w:r>
    </w:p>
    <w:p w14:paraId="77F6AA0A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4CE64043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[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</w:t>
      </w:r>
      <w:proofErr w:type="spellEnd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],al</w:t>
      </w:r>
      <w:proofErr w:type="gramEnd"/>
    </w:p>
    <w:p w14:paraId="383C2348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ah,09</w:t>
      </w:r>
    </w:p>
    <w:p w14:paraId="76224BEF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dx,offset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perevod_stroki</w:t>
      </w:r>
      <w:proofErr w:type="spellEnd"/>
    </w:p>
    <w:p w14:paraId="3DF41E24" w14:textId="6D655966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744B2B7E" w14:textId="77777777" w:rsidR="00AF341C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</w:p>
    <w:p w14:paraId="593521B2" w14:textId="02D071EB" w:rsidR="00290329" w:rsidRPr="00290329" w:rsidRDefault="00AF341C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r w:rsidR="00290329" w:rsidRPr="00290329">
        <w:rPr>
          <w:rFonts w:ascii="Consolas" w:eastAsiaTheme="minorHAnsi" w:hAnsi="Consolas"/>
          <w:sz w:val="22"/>
          <w:szCs w:val="22"/>
          <w:lang w:val="en-US" w:eastAsia="en-US"/>
        </w:rPr>
        <w:t>mov ah,09h</w:t>
      </w:r>
    </w:p>
    <w:p w14:paraId="665A829A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dx,offset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simvol_dly_zameni</w:t>
      </w:r>
      <w:proofErr w:type="spellEnd"/>
    </w:p>
    <w:p w14:paraId="39513F16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7CEE1378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lastRenderedPageBreak/>
        <w:t xml:space="preserve"> mov ah,01h</w:t>
      </w:r>
    </w:p>
    <w:p w14:paraId="546DD2B0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14387997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[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zamena</w:t>
      </w:r>
      <w:proofErr w:type="spellEnd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],al</w:t>
      </w:r>
      <w:proofErr w:type="gramEnd"/>
    </w:p>
    <w:p w14:paraId="559D4C8D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ah,09</w:t>
      </w:r>
    </w:p>
    <w:p w14:paraId="0E8EADFE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dx,offset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perevod_stroki</w:t>
      </w:r>
      <w:proofErr w:type="spellEnd"/>
    </w:p>
    <w:p w14:paraId="23A488CC" w14:textId="3387EE8F" w:rsid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0204FEE3" w14:textId="77777777" w:rsidR="00AF341C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</w:p>
    <w:p w14:paraId="38628CF6" w14:textId="14B30284" w:rsidR="00290329" w:rsidRPr="00290329" w:rsidRDefault="00AF341C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r w:rsidR="00290329"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mov </w:t>
      </w:r>
      <w:proofErr w:type="spellStart"/>
      <w:proofErr w:type="gramStart"/>
      <w:r w:rsidR="00290329" w:rsidRPr="00290329">
        <w:rPr>
          <w:rFonts w:ascii="Consolas" w:eastAsiaTheme="minorHAnsi" w:hAnsi="Consolas"/>
          <w:sz w:val="22"/>
          <w:szCs w:val="22"/>
          <w:lang w:val="en-US" w:eastAsia="en-US"/>
        </w:rPr>
        <w:t>si,offset</w:t>
      </w:r>
      <w:proofErr w:type="spellEnd"/>
      <w:proofErr w:type="gramEnd"/>
      <w:r w:rsidR="00290329"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="00290329" w:rsidRPr="00290329">
        <w:rPr>
          <w:rFonts w:ascii="Consolas" w:eastAsiaTheme="minorHAnsi" w:hAnsi="Consolas"/>
          <w:sz w:val="22"/>
          <w:szCs w:val="22"/>
          <w:lang w:val="en-US" w:eastAsia="en-US"/>
        </w:rPr>
        <w:t>massiv</w:t>
      </w:r>
      <w:proofErr w:type="spellEnd"/>
    </w:p>
    <w:p w14:paraId="37C681AC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inc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</w:t>
      </w:r>
      <w:proofErr w:type="spellEnd"/>
    </w:p>
    <w:p w14:paraId="55698830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al,[</w:t>
      </w:r>
      <w:proofErr w:type="spellStart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]</w:t>
      </w:r>
    </w:p>
    <w:p w14:paraId="5CFD3430" w14:textId="1924CAE2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[size_</w:t>
      </w:r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],al</w:t>
      </w:r>
      <w:proofErr w:type="gramEnd"/>
    </w:p>
    <w:p w14:paraId="78C7F39F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xor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cx,cx</w:t>
      </w:r>
      <w:proofErr w:type="spellEnd"/>
      <w:proofErr w:type="gramEnd"/>
    </w:p>
    <w:p w14:paraId="29DA00F7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cl,[</w:t>
      </w:r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size_]</w:t>
      </w:r>
    </w:p>
    <w:p w14:paraId="2B63D448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</w:p>
    <w:p w14:paraId="2FD38BC0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mass_1:</w:t>
      </w:r>
    </w:p>
    <w:p w14:paraId="61A50410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inc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</w:t>
      </w:r>
      <w:proofErr w:type="spellEnd"/>
    </w:p>
    <w:p w14:paraId="1299C650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al,[</w:t>
      </w:r>
      <w:proofErr w:type="spellStart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]</w:t>
      </w:r>
    </w:p>
    <w:p w14:paraId="30599F24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cmp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al,[</w:t>
      </w:r>
      <w:proofErr w:type="spellStart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simvol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]</w:t>
      </w:r>
    </w:p>
    <w:p w14:paraId="63673859" w14:textId="3F68DB1E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jne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mass_2</w:t>
      </w:r>
    </w:p>
    <w:p w14:paraId="09E9A5FF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al,[</w:t>
      </w:r>
      <w:proofErr w:type="spellStart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zamena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]</w:t>
      </w:r>
    </w:p>
    <w:p w14:paraId="6391DE2F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[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</w:t>
      </w:r>
      <w:proofErr w:type="spellEnd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],al</w:t>
      </w:r>
      <w:proofErr w:type="gramEnd"/>
    </w:p>
    <w:p w14:paraId="6E0593E7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</w:p>
    <w:p w14:paraId="6707F529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mass_2:</w:t>
      </w:r>
    </w:p>
    <w:p w14:paraId="375503A1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loop mass_1</w:t>
      </w:r>
    </w:p>
    <w:p w14:paraId="53791A3E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</w:p>
    <w:p w14:paraId="67F0A5CC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cld</w:t>
      </w:r>
      <w:proofErr w:type="spellEnd"/>
    </w:p>
    <w:p w14:paraId="161564D2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di,offset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massiv</w:t>
      </w:r>
      <w:proofErr w:type="spellEnd"/>
    </w:p>
    <w:p w14:paraId="4DC97A5F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xor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bx,bx</w:t>
      </w:r>
      <w:proofErr w:type="spellEnd"/>
      <w:proofErr w:type="gramEnd"/>
    </w:p>
    <w:p w14:paraId="45685D30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bl,[</w:t>
      </w:r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size_]</w:t>
      </w:r>
    </w:p>
    <w:p w14:paraId="4FCBC9A3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add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di,bx</w:t>
      </w:r>
      <w:proofErr w:type="spellEnd"/>
      <w:proofErr w:type="gramEnd"/>
    </w:p>
    <w:p w14:paraId="58034BD4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add di,</w:t>
      </w:r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2</w:t>
      </w:r>
      <w:proofErr w:type="gramEnd"/>
    </w:p>
    <w:p w14:paraId="1180E726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si,offset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perevod_stroki</w:t>
      </w:r>
      <w:proofErr w:type="spellEnd"/>
    </w:p>
    <w:p w14:paraId="19305C32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cx,3</w:t>
      </w:r>
    </w:p>
    <w:p w14:paraId="137C8206" w14:textId="4996163E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rep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movsb</w:t>
      </w:r>
      <w:proofErr w:type="spellEnd"/>
    </w:p>
    <w:p w14:paraId="2A94DD3F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ah,09h</w:t>
      </w:r>
    </w:p>
    <w:p w14:paraId="2BF89527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</w:t>
      </w:r>
      <w:proofErr w:type="spellStart"/>
      <w:proofErr w:type="gram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dx,offset</w:t>
      </w:r>
      <w:proofErr w:type="spellEnd"/>
      <w:proofErr w:type="gram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</w:t>
      </w:r>
      <w:proofErr w:type="spellStart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massiv</w:t>
      </w:r>
      <w:proofErr w:type="spellEnd"/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+ 2</w:t>
      </w:r>
    </w:p>
    <w:p w14:paraId="7A7EB5C8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 21h</w:t>
      </w:r>
    </w:p>
    <w:p w14:paraId="20FC476D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exit:</w:t>
      </w:r>
    </w:p>
    <w:p w14:paraId="094CD859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mov ax,4c00h</w:t>
      </w:r>
    </w:p>
    <w:p w14:paraId="64148733" w14:textId="77777777" w:rsidR="00290329" w:rsidRP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 xml:space="preserve"> int</w:t>
      </w:r>
      <w:r w:rsidRPr="00290329">
        <w:rPr>
          <w:rFonts w:ascii="Consolas" w:eastAsiaTheme="minorHAnsi" w:hAnsi="Consolas"/>
          <w:sz w:val="22"/>
          <w:szCs w:val="22"/>
          <w:lang w:eastAsia="en-US"/>
        </w:rPr>
        <w:t xml:space="preserve"> 21</w:t>
      </w: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h</w:t>
      </w:r>
    </w:p>
    <w:p w14:paraId="6F110B3E" w14:textId="77777777" w:rsidR="00290329" w:rsidRDefault="00290329" w:rsidP="00290329">
      <w:pPr>
        <w:widowControl/>
        <w:autoSpaceDE/>
        <w:autoSpaceDN/>
        <w:adjustRightInd/>
        <w:rPr>
          <w:rFonts w:ascii="Consolas" w:eastAsiaTheme="minorHAnsi" w:hAnsi="Consolas"/>
          <w:sz w:val="22"/>
          <w:szCs w:val="22"/>
          <w:lang w:val="en-US" w:eastAsia="en-US"/>
        </w:rPr>
      </w:pP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end</w:t>
      </w:r>
      <w:r w:rsidRPr="00290329">
        <w:rPr>
          <w:rFonts w:ascii="Consolas" w:eastAsiaTheme="minorHAnsi" w:hAnsi="Consolas"/>
          <w:sz w:val="22"/>
          <w:szCs w:val="22"/>
          <w:lang w:eastAsia="en-US"/>
        </w:rPr>
        <w:t xml:space="preserve"> </w:t>
      </w:r>
      <w:r w:rsidRPr="00290329">
        <w:rPr>
          <w:rFonts w:ascii="Consolas" w:eastAsiaTheme="minorHAnsi" w:hAnsi="Consolas"/>
          <w:sz w:val="22"/>
          <w:szCs w:val="22"/>
          <w:lang w:val="en-US" w:eastAsia="en-US"/>
        </w:rPr>
        <w:t>start</w:t>
      </w:r>
    </w:p>
    <w:p w14:paraId="5A40849C" w14:textId="4CBD37C5" w:rsidR="0064709F" w:rsidRDefault="0064709F" w:rsidP="00AF341C">
      <w:pPr>
        <w:widowControl/>
        <w:autoSpaceDE/>
        <w:autoSpaceDN/>
        <w:adjustRightInd/>
        <w:spacing w:before="12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Результат выполнения:</w:t>
      </w:r>
    </w:p>
    <w:p w14:paraId="2DDA9BCE" w14:textId="2DDD52CD" w:rsidR="00557CDB" w:rsidRPr="00557CDB" w:rsidRDefault="00557CDB" w:rsidP="00AF341C">
      <w:pPr>
        <w:widowControl/>
        <w:autoSpaceDE/>
        <w:autoSpaceDN/>
        <w:adjustRightInd/>
        <w:rPr>
          <w:b/>
          <w:sz w:val="26"/>
          <w:szCs w:val="26"/>
        </w:rPr>
      </w:pPr>
      <w:r w:rsidRPr="00557CDB">
        <w:rPr>
          <w:b/>
          <w:sz w:val="26"/>
          <w:szCs w:val="26"/>
        </w:rPr>
        <w:t xml:space="preserve"> </w:t>
      </w:r>
      <w:r w:rsidR="00AF341C">
        <w:rPr>
          <w:noProof/>
          <w:lang w:val="en-US"/>
        </w:rPr>
        <w:t xml:space="preserve">         </w:t>
      </w:r>
      <w:r w:rsidR="00AF341C">
        <w:rPr>
          <w:noProof/>
        </w:rPr>
        <w:drawing>
          <wp:inline distT="0" distB="0" distL="0" distR="0" wp14:anchorId="29B34B46" wp14:editId="12877348">
            <wp:extent cx="5196840" cy="25739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953" cy="26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DB">
        <w:rPr>
          <w:b/>
          <w:sz w:val="26"/>
          <w:szCs w:val="26"/>
        </w:rPr>
        <w:t xml:space="preserve">    </w:t>
      </w:r>
      <w:r w:rsidR="00C7182B">
        <w:rPr>
          <w:b/>
          <w:sz w:val="26"/>
          <w:szCs w:val="26"/>
        </w:rPr>
        <w:t xml:space="preserve"> </w:t>
      </w:r>
      <w:r w:rsidRPr="00557CDB">
        <w:rPr>
          <w:b/>
          <w:sz w:val="26"/>
          <w:szCs w:val="26"/>
        </w:rPr>
        <w:t xml:space="preserve">       </w:t>
      </w:r>
    </w:p>
    <w:p w14:paraId="4B352736" w14:textId="1A3133DE" w:rsidR="00290329" w:rsidRPr="00290329" w:rsidRDefault="00B47D5B" w:rsidP="00290329">
      <w:pPr>
        <w:widowControl/>
        <w:autoSpaceDE/>
        <w:autoSpaceDN/>
        <w:adjustRightInd/>
        <w:rPr>
          <w:sz w:val="26"/>
          <w:szCs w:val="26"/>
        </w:rPr>
      </w:pPr>
      <w:r w:rsidRPr="00991CD7">
        <w:rPr>
          <w:b/>
          <w:bCs/>
          <w:sz w:val="28"/>
          <w:szCs w:val="28"/>
        </w:rPr>
        <w:t>Вывод:</w:t>
      </w:r>
      <w:r w:rsidR="006F0D28">
        <w:rPr>
          <w:sz w:val="28"/>
          <w:szCs w:val="28"/>
        </w:rPr>
        <w:t xml:space="preserve"> </w:t>
      </w:r>
      <w:r w:rsidR="00290329">
        <w:rPr>
          <w:sz w:val="26"/>
          <w:szCs w:val="26"/>
        </w:rPr>
        <w:t>в</w:t>
      </w:r>
      <w:r w:rsidR="00290329" w:rsidRPr="00290329">
        <w:rPr>
          <w:sz w:val="26"/>
          <w:szCs w:val="26"/>
        </w:rPr>
        <w:t xml:space="preserve"> данной лабораторной работе я изучил приемы разработки макроопределений и</w:t>
      </w:r>
    </w:p>
    <w:p w14:paraId="517FCF15" w14:textId="512E3050" w:rsidR="00B47D5B" w:rsidRPr="00557CDB" w:rsidRDefault="00290329" w:rsidP="00290329">
      <w:pPr>
        <w:widowControl/>
        <w:autoSpaceDE/>
        <w:autoSpaceDN/>
        <w:adjustRightInd/>
        <w:rPr>
          <w:sz w:val="26"/>
          <w:szCs w:val="26"/>
        </w:rPr>
      </w:pPr>
      <w:r w:rsidRPr="00290329">
        <w:rPr>
          <w:sz w:val="26"/>
          <w:szCs w:val="26"/>
        </w:rPr>
        <w:t>использования их в программах.</w:t>
      </w:r>
    </w:p>
    <w:sectPr w:rsidR="00B47D5B" w:rsidRPr="00557CDB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545B75"/>
    <w:multiLevelType w:val="hybridMultilevel"/>
    <w:tmpl w:val="00C4D5FA"/>
    <w:lvl w:ilvl="0" w:tplc="E86E8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5C2135"/>
    <w:multiLevelType w:val="hybridMultilevel"/>
    <w:tmpl w:val="ED964B58"/>
    <w:lvl w:ilvl="0" w:tplc="E5D4A5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90329"/>
    <w:rsid w:val="002A764B"/>
    <w:rsid w:val="002C475B"/>
    <w:rsid w:val="002F5DB7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81656"/>
    <w:rsid w:val="004846CB"/>
    <w:rsid w:val="00492F14"/>
    <w:rsid w:val="004B5AE3"/>
    <w:rsid w:val="004E202C"/>
    <w:rsid w:val="004F7A49"/>
    <w:rsid w:val="0051328E"/>
    <w:rsid w:val="00526A38"/>
    <w:rsid w:val="00557CDB"/>
    <w:rsid w:val="005737FD"/>
    <w:rsid w:val="005840ED"/>
    <w:rsid w:val="005B1900"/>
    <w:rsid w:val="0060014F"/>
    <w:rsid w:val="0062288E"/>
    <w:rsid w:val="0064709F"/>
    <w:rsid w:val="006846D6"/>
    <w:rsid w:val="006C0529"/>
    <w:rsid w:val="006C1F27"/>
    <w:rsid w:val="006E1C84"/>
    <w:rsid w:val="006F0D28"/>
    <w:rsid w:val="00712FF3"/>
    <w:rsid w:val="00720258"/>
    <w:rsid w:val="007234CF"/>
    <w:rsid w:val="00745641"/>
    <w:rsid w:val="00750EB6"/>
    <w:rsid w:val="00767CB6"/>
    <w:rsid w:val="007B6100"/>
    <w:rsid w:val="007E77E0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91CD7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E3C31"/>
    <w:rsid w:val="00AE7BC6"/>
    <w:rsid w:val="00AF341C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4885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91CD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Demon Cry</cp:lastModifiedBy>
  <cp:revision>8</cp:revision>
  <dcterms:created xsi:type="dcterms:W3CDTF">2020-03-16T18:14:00Z</dcterms:created>
  <dcterms:modified xsi:type="dcterms:W3CDTF">2021-03-31T23:22:00Z</dcterms:modified>
</cp:coreProperties>
</file>