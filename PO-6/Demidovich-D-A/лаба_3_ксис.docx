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B0BFA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02876B9D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203807D5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209126CA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7B89C48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F459B9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C6F4912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453278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52161A0" w14:textId="77777777" w:rsidR="00BC3D7E" w:rsidRDefault="00BC3D7E" w:rsidP="00BC3D7E">
      <w:pPr>
        <w:rPr>
          <w:sz w:val="26"/>
          <w:szCs w:val="26"/>
        </w:rPr>
      </w:pPr>
    </w:p>
    <w:p w14:paraId="1CAB3EAC" w14:textId="77777777" w:rsidR="00B47D5B" w:rsidRPr="00B47D5B" w:rsidRDefault="00B47D5B" w:rsidP="00BC3D7E">
      <w:pPr>
        <w:rPr>
          <w:sz w:val="26"/>
          <w:szCs w:val="26"/>
        </w:rPr>
      </w:pPr>
    </w:p>
    <w:p w14:paraId="7090169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2BF6AFB" w14:textId="77777777" w:rsidR="00B47D5B" w:rsidRPr="00B47D5B" w:rsidRDefault="00B47D5B" w:rsidP="008A3C91">
      <w:pPr>
        <w:rPr>
          <w:sz w:val="26"/>
          <w:szCs w:val="26"/>
        </w:rPr>
      </w:pPr>
    </w:p>
    <w:p w14:paraId="64780E00" w14:textId="77777777" w:rsidR="00BC3D7E" w:rsidRPr="00B47D5B" w:rsidRDefault="00BC3D7E" w:rsidP="003645D2">
      <w:pPr>
        <w:rPr>
          <w:sz w:val="26"/>
          <w:szCs w:val="26"/>
        </w:rPr>
      </w:pPr>
    </w:p>
    <w:p w14:paraId="6CBE08A3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15E51F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A7B8192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F2675C9" w14:textId="77777777" w:rsidR="00BC3D7E" w:rsidRPr="00B47D5B" w:rsidRDefault="00924B2E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№3</w:t>
      </w:r>
    </w:p>
    <w:p w14:paraId="61817F40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DB38C0">
        <w:rPr>
          <w:sz w:val="26"/>
          <w:szCs w:val="26"/>
        </w:rPr>
        <w:t>4</w:t>
      </w:r>
      <w:r w:rsidRPr="00B47D5B">
        <w:rPr>
          <w:sz w:val="26"/>
          <w:szCs w:val="26"/>
        </w:rPr>
        <w:t xml:space="preserve"> семестр</w:t>
      </w:r>
    </w:p>
    <w:p w14:paraId="3FFBB548" w14:textId="77777777" w:rsidR="00BC3D7E" w:rsidRPr="00B47D5B" w:rsidRDefault="00C108FC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По дисциплине: «</w:t>
      </w:r>
      <w:r w:rsidR="0027604B">
        <w:rPr>
          <w:sz w:val="26"/>
          <w:szCs w:val="26"/>
        </w:rPr>
        <w:t>КСиС</w:t>
      </w:r>
      <w:r w:rsidR="00BC3D7E" w:rsidRPr="00B47D5B">
        <w:rPr>
          <w:sz w:val="26"/>
          <w:szCs w:val="26"/>
        </w:rPr>
        <w:t>»</w:t>
      </w:r>
    </w:p>
    <w:p w14:paraId="36666EBD" w14:textId="77777777" w:rsidR="00BC3D7E" w:rsidRPr="00B47D5B" w:rsidRDefault="00745641" w:rsidP="0064709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Тема: «</w:t>
      </w:r>
      <w:r w:rsidR="0064709F">
        <w:rPr>
          <w:sz w:val="26"/>
          <w:szCs w:val="26"/>
        </w:rPr>
        <w:t>Язык ассемблера. Обработка символьных данных</w:t>
      </w:r>
      <w:r w:rsidR="00BC3D7E" w:rsidRPr="00B47D5B">
        <w:rPr>
          <w:sz w:val="26"/>
          <w:szCs w:val="26"/>
        </w:rPr>
        <w:t>»</w:t>
      </w:r>
    </w:p>
    <w:p w14:paraId="12B30B8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9CCE1DF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440226F1" w14:textId="77777777" w:rsidR="00BC3D7E" w:rsidRDefault="00BC3D7E" w:rsidP="00BC3D7E">
      <w:pPr>
        <w:jc w:val="center"/>
        <w:rPr>
          <w:sz w:val="26"/>
          <w:szCs w:val="26"/>
        </w:rPr>
      </w:pPr>
    </w:p>
    <w:p w14:paraId="219CBA01" w14:textId="77777777" w:rsidR="0064709F" w:rsidRPr="00B47D5B" w:rsidRDefault="0064709F" w:rsidP="00BC3D7E">
      <w:pPr>
        <w:jc w:val="center"/>
        <w:rPr>
          <w:sz w:val="26"/>
          <w:szCs w:val="26"/>
        </w:rPr>
      </w:pPr>
    </w:p>
    <w:p w14:paraId="149872A9" w14:textId="77777777" w:rsidR="00FF69C9" w:rsidRPr="00B47D5B" w:rsidRDefault="00FF69C9" w:rsidP="008A3C91">
      <w:pPr>
        <w:rPr>
          <w:sz w:val="26"/>
          <w:szCs w:val="26"/>
        </w:rPr>
      </w:pPr>
    </w:p>
    <w:p w14:paraId="37737D02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48F97BB" w14:textId="77777777" w:rsidR="00FF69C9" w:rsidRDefault="00FF69C9" w:rsidP="00BC3D7E">
      <w:pPr>
        <w:jc w:val="center"/>
        <w:rPr>
          <w:sz w:val="26"/>
          <w:szCs w:val="26"/>
        </w:rPr>
      </w:pPr>
    </w:p>
    <w:p w14:paraId="73BCD140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DB468CE" w14:textId="77777777" w:rsidR="00BC3D7E" w:rsidRDefault="00BC3D7E" w:rsidP="00BC3D7E">
      <w:pPr>
        <w:jc w:val="center"/>
        <w:rPr>
          <w:sz w:val="26"/>
          <w:szCs w:val="26"/>
        </w:rPr>
      </w:pPr>
    </w:p>
    <w:p w14:paraId="7D2577AE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16D4E0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957AAF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3470E64" w14:textId="77777777" w:rsidR="00BC3D7E" w:rsidRPr="00B47D5B" w:rsidRDefault="00BC3D7E" w:rsidP="00BC3D7E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Выполнила:</w:t>
      </w:r>
    </w:p>
    <w:p w14:paraId="47FFD696" w14:textId="77777777" w:rsidR="00BC3D7E" w:rsidRPr="00B47D5B" w:rsidRDefault="0064709F" w:rsidP="00BC3D7E">
      <w:pPr>
        <w:ind w:left="6946"/>
        <w:rPr>
          <w:sz w:val="26"/>
          <w:szCs w:val="26"/>
        </w:rPr>
      </w:pPr>
      <w:r>
        <w:rPr>
          <w:sz w:val="26"/>
          <w:szCs w:val="26"/>
        </w:rPr>
        <w:t>Студенты</w:t>
      </w:r>
      <w:r w:rsidR="00C108FC" w:rsidRPr="00B47D5B">
        <w:rPr>
          <w:sz w:val="26"/>
          <w:szCs w:val="26"/>
        </w:rPr>
        <w:t xml:space="preserve"> 2</w:t>
      </w:r>
      <w:r w:rsidR="00BC3D7E" w:rsidRPr="00B47D5B">
        <w:rPr>
          <w:sz w:val="26"/>
          <w:szCs w:val="26"/>
        </w:rPr>
        <w:t xml:space="preserve"> курса</w:t>
      </w:r>
    </w:p>
    <w:p w14:paraId="3CD8248A" w14:textId="3CBC7024" w:rsidR="00BC3D7E" w:rsidRPr="00B47D5B" w:rsidRDefault="00BC3D7E" w:rsidP="00BC3D7E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991CD7" w:rsidRPr="00991CD7"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</w:t>
      </w:r>
      <w:r w:rsidR="00991CD7" w:rsidRPr="00991CD7">
        <w:rPr>
          <w:sz w:val="26"/>
          <w:szCs w:val="26"/>
        </w:rPr>
        <w:t>2</w:t>
      </w:r>
      <w:r w:rsidR="003645D2" w:rsidRPr="00B47D5B">
        <w:rPr>
          <w:sz w:val="26"/>
          <w:szCs w:val="26"/>
        </w:rPr>
        <w:t>)</w:t>
      </w:r>
    </w:p>
    <w:p w14:paraId="2445360C" w14:textId="7D6DE613" w:rsidR="0064709F" w:rsidRPr="00B47D5B" w:rsidRDefault="00991CD7" w:rsidP="00991CD7">
      <w:pPr>
        <w:ind w:left="6946"/>
        <w:rPr>
          <w:sz w:val="26"/>
          <w:szCs w:val="26"/>
        </w:rPr>
      </w:pPr>
      <w:r>
        <w:rPr>
          <w:sz w:val="26"/>
          <w:szCs w:val="26"/>
        </w:rPr>
        <w:t>Луд</w:t>
      </w:r>
      <w:r w:rsidR="00BC3D7E" w:rsidRPr="00B47D5B">
        <w:rPr>
          <w:sz w:val="26"/>
          <w:szCs w:val="26"/>
        </w:rPr>
        <w:t xml:space="preserve"> </w:t>
      </w:r>
      <w:r>
        <w:rPr>
          <w:sz w:val="26"/>
          <w:szCs w:val="26"/>
        </w:rPr>
        <w:t>А</w:t>
      </w:r>
      <w:r w:rsidR="00BC3D7E" w:rsidRPr="00B47D5B">
        <w:rPr>
          <w:sz w:val="26"/>
          <w:szCs w:val="26"/>
        </w:rPr>
        <w:t>.</w:t>
      </w:r>
      <w:r>
        <w:rPr>
          <w:sz w:val="26"/>
          <w:szCs w:val="26"/>
        </w:rPr>
        <w:t>С</w:t>
      </w:r>
      <w:r w:rsidR="00BC3D7E" w:rsidRPr="00B47D5B">
        <w:rPr>
          <w:sz w:val="26"/>
          <w:szCs w:val="26"/>
        </w:rPr>
        <w:t>.</w:t>
      </w:r>
    </w:p>
    <w:p w14:paraId="0E372089" w14:textId="77777777" w:rsidR="00BC3D7E" w:rsidRPr="00B47D5B" w:rsidRDefault="00B43BCF" w:rsidP="00BC3D7E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73E7E7C1" w14:textId="77777777" w:rsidR="00BC3D7E" w:rsidRPr="00B47D5B" w:rsidRDefault="0064709F" w:rsidP="00BC3D7E">
      <w:pPr>
        <w:ind w:left="6946"/>
        <w:rPr>
          <w:sz w:val="26"/>
          <w:szCs w:val="26"/>
        </w:rPr>
      </w:pPr>
      <w:r>
        <w:rPr>
          <w:sz w:val="26"/>
          <w:szCs w:val="26"/>
        </w:rPr>
        <w:t>Савицкий Ю. В.</w:t>
      </w:r>
    </w:p>
    <w:p w14:paraId="22B2DBF7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2AD482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B5ED91" w14:textId="77777777" w:rsidR="00FF69C9" w:rsidRPr="00B47D5B" w:rsidRDefault="00FF69C9" w:rsidP="00BC3D7E">
      <w:pPr>
        <w:rPr>
          <w:sz w:val="26"/>
          <w:szCs w:val="26"/>
        </w:rPr>
      </w:pPr>
    </w:p>
    <w:p w14:paraId="3A678EA5" w14:textId="77777777" w:rsidR="00767CB6" w:rsidRPr="00B47D5B" w:rsidRDefault="00767CB6" w:rsidP="00BC3D7E">
      <w:pPr>
        <w:rPr>
          <w:sz w:val="26"/>
          <w:szCs w:val="26"/>
        </w:rPr>
      </w:pPr>
    </w:p>
    <w:p w14:paraId="31D827E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C7FD290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5EBDABA3" w14:textId="77777777" w:rsidR="00BC3D7E" w:rsidRPr="00B47D5B" w:rsidRDefault="00BC3D7E" w:rsidP="0064709F">
      <w:pPr>
        <w:rPr>
          <w:sz w:val="26"/>
          <w:szCs w:val="26"/>
        </w:rPr>
      </w:pPr>
    </w:p>
    <w:p w14:paraId="2D6E7770" w14:textId="77777777" w:rsidR="00BC3D7E" w:rsidRDefault="00BC3D7E" w:rsidP="00BC3D7E">
      <w:pPr>
        <w:jc w:val="center"/>
        <w:rPr>
          <w:sz w:val="26"/>
          <w:szCs w:val="26"/>
        </w:rPr>
      </w:pPr>
    </w:p>
    <w:p w14:paraId="01E8DAC2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5D1CFA8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C2D8E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D0886B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B25D28F" w14:textId="7F37C9F9" w:rsidR="00BC3D7E" w:rsidRPr="00B47D5B" w:rsidRDefault="00DB38C0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202</w:t>
      </w:r>
      <w:r w:rsidR="00991CD7">
        <w:rPr>
          <w:sz w:val="26"/>
          <w:szCs w:val="26"/>
        </w:rPr>
        <w:t>1</w:t>
      </w:r>
    </w:p>
    <w:p w14:paraId="450B7FE1" w14:textId="77777777" w:rsidR="00BC3D7E" w:rsidRPr="00B47D5B" w:rsidRDefault="00BC3D7E" w:rsidP="0064709F">
      <w:pPr>
        <w:widowControl/>
        <w:autoSpaceDE/>
        <w:autoSpaceDN/>
        <w:adjustRightInd/>
        <w:spacing w:after="240"/>
        <w:jc w:val="center"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 w:rsidR="000F5DC6">
        <w:rPr>
          <w:sz w:val="26"/>
          <w:szCs w:val="26"/>
        </w:rPr>
        <w:lastRenderedPageBreak/>
        <w:t>Лабораторная работа №</w:t>
      </w:r>
      <w:r w:rsidR="00924B2E">
        <w:rPr>
          <w:sz w:val="26"/>
          <w:szCs w:val="26"/>
        </w:rPr>
        <w:t>3</w:t>
      </w:r>
    </w:p>
    <w:p w14:paraId="6535C2F6" w14:textId="77777777" w:rsidR="00F34D61" w:rsidRPr="0064709F" w:rsidRDefault="0064709F" w:rsidP="00B6191C">
      <w:pPr>
        <w:widowControl/>
        <w:autoSpaceDE/>
        <w:autoSpaceDN/>
        <w:adjustRightInd/>
        <w:jc w:val="center"/>
        <w:rPr>
          <w:sz w:val="26"/>
          <w:szCs w:val="26"/>
        </w:rPr>
      </w:pPr>
      <w:r>
        <w:rPr>
          <w:sz w:val="26"/>
          <w:szCs w:val="26"/>
        </w:rPr>
        <w:t>Язык ассемблера. Обработка символьных данных</w:t>
      </w:r>
    </w:p>
    <w:p w14:paraId="5A854A9B" w14:textId="77777777" w:rsidR="00DB38C0" w:rsidRDefault="00BC3D7E" w:rsidP="00F34D61">
      <w:pPr>
        <w:widowControl/>
        <w:autoSpaceDE/>
        <w:autoSpaceDN/>
        <w:adjustRightInd/>
        <w:spacing w:before="240"/>
        <w:rPr>
          <w:sz w:val="26"/>
          <w:szCs w:val="26"/>
        </w:rPr>
      </w:pPr>
      <w:r w:rsidRPr="00991CD7">
        <w:rPr>
          <w:b/>
          <w:bCs/>
          <w:sz w:val="26"/>
          <w:szCs w:val="26"/>
        </w:rPr>
        <w:t>Цель работы:</w:t>
      </w:r>
      <w:r w:rsidRPr="00B47D5B">
        <w:rPr>
          <w:sz w:val="26"/>
          <w:szCs w:val="26"/>
        </w:rPr>
        <w:t xml:space="preserve"> </w:t>
      </w:r>
      <w:r w:rsidR="0064709F">
        <w:rPr>
          <w:sz w:val="26"/>
          <w:szCs w:val="26"/>
        </w:rPr>
        <w:t>т</w:t>
      </w:r>
      <w:r w:rsidR="0064709F" w:rsidRPr="0064709F">
        <w:rPr>
          <w:sz w:val="26"/>
          <w:szCs w:val="26"/>
        </w:rPr>
        <w:t xml:space="preserve">ребуется написать на ассемблере программу обработки текста.  </w:t>
      </w:r>
    </w:p>
    <w:p w14:paraId="468C0416" w14:textId="7C6B128E" w:rsidR="002A764B" w:rsidRDefault="0064709F" w:rsidP="0064709F">
      <w:pPr>
        <w:widowControl/>
        <w:autoSpaceDE/>
        <w:autoSpaceDN/>
        <w:adjustRightInd/>
        <w:spacing w:before="24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Вариант </w:t>
      </w:r>
      <w:r w:rsidR="00991CD7">
        <w:rPr>
          <w:sz w:val="26"/>
          <w:szCs w:val="26"/>
        </w:rPr>
        <w:t>2</w:t>
      </w:r>
    </w:p>
    <w:p w14:paraId="0485896D" w14:textId="0AE80A5D" w:rsidR="0064709F" w:rsidRDefault="0064709F" w:rsidP="0064709F">
      <w:pPr>
        <w:widowControl/>
        <w:autoSpaceDE/>
        <w:autoSpaceDN/>
        <w:adjustRightInd/>
        <w:spacing w:before="240"/>
        <w:rPr>
          <w:b/>
          <w:sz w:val="26"/>
          <w:szCs w:val="26"/>
        </w:rPr>
      </w:pPr>
      <w:r w:rsidRPr="0064709F">
        <w:rPr>
          <w:b/>
          <w:sz w:val="26"/>
          <w:szCs w:val="26"/>
        </w:rPr>
        <w:t>Задание:</w:t>
      </w:r>
    </w:p>
    <w:p w14:paraId="02E24AE2" w14:textId="77777777" w:rsidR="00991CD7" w:rsidRDefault="00991CD7" w:rsidP="00991CD7">
      <w:pPr>
        <w:widowControl/>
        <w:autoSpaceDE/>
        <w:autoSpaceDN/>
        <w:adjustRightInd/>
        <w:rPr>
          <w:b/>
          <w:sz w:val="26"/>
          <w:szCs w:val="26"/>
        </w:rPr>
      </w:pPr>
    </w:p>
    <w:p w14:paraId="286556AB" w14:textId="77777777" w:rsidR="00991CD7" w:rsidRPr="00991CD7" w:rsidRDefault="00991CD7" w:rsidP="00991CD7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gramStart"/>
      <w:r w:rsidRPr="00991CD7">
        <w:rPr>
          <w:color w:val="000000"/>
        </w:rPr>
        <w:t>Дан  текст</w:t>
      </w:r>
      <w:proofErr w:type="gramEnd"/>
      <w:r w:rsidRPr="00991CD7">
        <w:rPr>
          <w:color w:val="000000"/>
        </w:rPr>
        <w:t xml:space="preserve"> –  непустая  последовательность  не  длиннее  ста  символов.  </w:t>
      </w:r>
      <w:proofErr w:type="gramStart"/>
      <w:r w:rsidRPr="00991CD7">
        <w:rPr>
          <w:color w:val="000000"/>
        </w:rPr>
        <w:t>Признаком  конца</w:t>
      </w:r>
      <w:proofErr w:type="gramEnd"/>
      <w:r w:rsidRPr="00991CD7">
        <w:rPr>
          <w:color w:val="000000"/>
        </w:rPr>
        <w:t xml:space="preserve"> ввода является точка, в сам текст точка не входит.  </w:t>
      </w:r>
    </w:p>
    <w:p w14:paraId="52BA94BE" w14:textId="77777777" w:rsidR="00991CD7" w:rsidRPr="00991CD7" w:rsidRDefault="00991CD7" w:rsidP="00991CD7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gramStart"/>
      <w:r w:rsidRPr="00991CD7">
        <w:rPr>
          <w:color w:val="000000"/>
        </w:rPr>
        <w:t>Проверить,  удовлетворяет</w:t>
      </w:r>
      <w:proofErr w:type="gramEnd"/>
      <w:r w:rsidRPr="00991CD7">
        <w:rPr>
          <w:color w:val="000000"/>
        </w:rPr>
        <w:t xml:space="preserve">  ли  текст  заданному  условию.  </w:t>
      </w:r>
      <w:proofErr w:type="gramStart"/>
      <w:r w:rsidRPr="00991CD7">
        <w:rPr>
          <w:color w:val="000000"/>
        </w:rPr>
        <w:t>Если  условие</w:t>
      </w:r>
      <w:proofErr w:type="gramEnd"/>
      <w:r w:rsidRPr="00991CD7">
        <w:rPr>
          <w:color w:val="000000"/>
        </w:rPr>
        <w:t>  выполнено, преобразовать  текст  по  одному  правилу,  в  противном  случае –  по  другому  правилу. Преобразованный текст напечатать.  </w:t>
      </w:r>
    </w:p>
    <w:p w14:paraId="5AE926D2" w14:textId="77777777" w:rsidR="00991CD7" w:rsidRPr="00991CD7" w:rsidRDefault="00991CD7" w:rsidP="00991CD7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91CD7">
        <w:rPr>
          <w:color w:val="000000"/>
        </w:rPr>
        <w:t>Проверяемое условие и правила обработки текста определяются конкретным вариантом задания. </w:t>
      </w:r>
    </w:p>
    <w:p w14:paraId="3D833269" w14:textId="77777777" w:rsidR="00991CD7" w:rsidRPr="00991CD7" w:rsidRDefault="00991CD7" w:rsidP="00991CD7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gramStart"/>
      <w:r w:rsidRPr="00991CD7">
        <w:rPr>
          <w:color w:val="000000"/>
        </w:rPr>
        <w:t>Если  введенная</w:t>
      </w:r>
      <w:proofErr w:type="gramEnd"/>
      <w:r w:rsidRPr="00991CD7">
        <w:rPr>
          <w:color w:val="000000"/>
        </w:rPr>
        <w:t xml:space="preserve"> последовательность  символов не  является  текстом, преобразовывать  ее не нужно, а следует напечатать соответствующее сообщение. </w:t>
      </w:r>
    </w:p>
    <w:p w14:paraId="7BA2204F" w14:textId="5C49841E" w:rsidR="00991CD7" w:rsidRPr="00991CD7" w:rsidRDefault="00991CD7" w:rsidP="00991CD7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gramStart"/>
      <w:r w:rsidRPr="00991CD7">
        <w:rPr>
          <w:color w:val="000000"/>
        </w:rPr>
        <w:t>Ввод  текста</w:t>
      </w:r>
      <w:proofErr w:type="gramEnd"/>
      <w:r w:rsidRPr="00991CD7">
        <w:rPr>
          <w:color w:val="000000"/>
        </w:rPr>
        <w:t xml:space="preserve">,  проверка  условия,  обработка  текста  и  печать  результата  должны выполняться последовательно, отдельными частями программы. </w:t>
      </w:r>
    </w:p>
    <w:p w14:paraId="7A2FAD5F" w14:textId="121B01A3" w:rsidR="00991CD7" w:rsidRPr="00557CDB" w:rsidRDefault="0064709F" w:rsidP="00991CD7">
      <w:pPr>
        <w:widowControl/>
        <w:autoSpaceDE/>
        <w:autoSpaceDN/>
        <w:adjustRightInd/>
        <w:spacing w:before="240"/>
        <w:rPr>
          <w:b/>
          <w:bCs/>
          <w:sz w:val="26"/>
          <w:szCs w:val="26"/>
          <w:lang w:val="en-US"/>
        </w:rPr>
      </w:pPr>
      <w:r w:rsidRPr="00991CD7">
        <w:rPr>
          <w:b/>
          <w:bCs/>
          <w:sz w:val="26"/>
          <w:szCs w:val="26"/>
        </w:rPr>
        <w:t>Проверяемое условие:</w:t>
      </w:r>
    </w:p>
    <w:p w14:paraId="1DFB000F" w14:textId="72EECB46" w:rsidR="0064709F" w:rsidRPr="00991CD7" w:rsidRDefault="00991CD7" w:rsidP="0064709F">
      <w:pPr>
        <w:widowControl/>
        <w:autoSpaceDE/>
        <w:autoSpaceDN/>
        <w:adjustRightInd/>
        <w:rPr>
          <w:sz w:val="32"/>
          <w:szCs w:val="32"/>
        </w:rPr>
      </w:pPr>
      <w:r w:rsidRPr="00991CD7">
        <w:rPr>
          <w:color w:val="000000"/>
          <w:sz w:val="28"/>
          <w:szCs w:val="28"/>
        </w:rPr>
        <w:t>Текст начинается цифрой и оканчивается цифрой, причем эти цифры различны.</w:t>
      </w:r>
    </w:p>
    <w:p w14:paraId="21B35DD9" w14:textId="311A81E3" w:rsidR="00991CD7" w:rsidRPr="00991CD7" w:rsidRDefault="0064709F" w:rsidP="0064709F">
      <w:pPr>
        <w:widowControl/>
        <w:autoSpaceDE/>
        <w:autoSpaceDN/>
        <w:adjustRightInd/>
        <w:spacing w:before="240"/>
        <w:rPr>
          <w:b/>
          <w:bCs/>
          <w:sz w:val="26"/>
          <w:szCs w:val="26"/>
        </w:rPr>
      </w:pPr>
      <w:r w:rsidRPr="00991CD7">
        <w:rPr>
          <w:b/>
          <w:bCs/>
          <w:sz w:val="26"/>
          <w:szCs w:val="26"/>
        </w:rPr>
        <w:t xml:space="preserve">Первое правило преобразования: </w:t>
      </w:r>
    </w:p>
    <w:p w14:paraId="5897F18B" w14:textId="4076A0FE" w:rsidR="00991CD7" w:rsidRPr="00991CD7" w:rsidRDefault="00991CD7" w:rsidP="00991CD7">
      <w:pPr>
        <w:widowControl/>
        <w:autoSpaceDE/>
        <w:autoSpaceDN/>
        <w:adjustRightInd/>
        <w:rPr>
          <w:sz w:val="32"/>
          <w:szCs w:val="32"/>
        </w:rPr>
      </w:pPr>
      <w:r w:rsidRPr="00991CD7">
        <w:rPr>
          <w:color w:val="000000"/>
          <w:sz w:val="28"/>
          <w:szCs w:val="28"/>
        </w:rPr>
        <w:t xml:space="preserve">Заменить </w:t>
      </w:r>
      <w:proofErr w:type="gramStart"/>
      <w:r w:rsidRPr="00991CD7">
        <w:rPr>
          <w:color w:val="000000"/>
          <w:sz w:val="28"/>
          <w:szCs w:val="28"/>
        </w:rPr>
        <w:t>каждую  строчную</w:t>
      </w:r>
      <w:proofErr w:type="gramEnd"/>
      <w:r w:rsidRPr="00991CD7">
        <w:rPr>
          <w:color w:val="000000"/>
          <w:sz w:val="28"/>
          <w:szCs w:val="28"/>
        </w:rPr>
        <w:t xml:space="preserve"> латинскую букву цифрой N mod 10,  где N – порядковый номер буквы в алфавите.</w:t>
      </w:r>
    </w:p>
    <w:p w14:paraId="4ACE50CB" w14:textId="60F5B9BB" w:rsidR="00991CD7" w:rsidRPr="00991CD7" w:rsidRDefault="0064709F" w:rsidP="0064709F">
      <w:pPr>
        <w:widowControl/>
        <w:autoSpaceDE/>
        <w:autoSpaceDN/>
        <w:adjustRightInd/>
        <w:spacing w:before="240"/>
        <w:rPr>
          <w:b/>
          <w:bCs/>
          <w:sz w:val="26"/>
          <w:szCs w:val="26"/>
        </w:rPr>
      </w:pPr>
      <w:r w:rsidRPr="00991CD7">
        <w:rPr>
          <w:b/>
          <w:bCs/>
          <w:sz w:val="26"/>
          <w:szCs w:val="26"/>
        </w:rPr>
        <w:t>Первое правило преобразования:</w:t>
      </w:r>
    </w:p>
    <w:p w14:paraId="06C4BC39" w14:textId="64C1B8C4" w:rsidR="0064709F" w:rsidRPr="00991CD7" w:rsidRDefault="00991CD7" w:rsidP="0064709F">
      <w:pPr>
        <w:widowControl/>
        <w:autoSpaceDE/>
        <w:autoSpaceDN/>
        <w:adjustRightInd/>
        <w:rPr>
          <w:sz w:val="32"/>
          <w:szCs w:val="32"/>
        </w:rPr>
      </w:pPr>
      <w:r w:rsidRPr="00991CD7">
        <w:rPr>
          <w:color w:val="000000"/>
          <w:sz w:val="28"/>
          <w:szCs w:val="28"/>
        </w:rPr>
        <w:t>Удвоить каждую литеру текста.</w:t>
      </w:r>
    </w:p>
    <w:p w14:paraId="447598B8" w14:textId="77777777" w:rsidR="0064709F" w:rsidRPr="00557CDB" w:rsidRDefault="0064709F" w:rsidP="0064709F">
      <w:pPr>
        <w:widowControl/>
        <w:autoSpaceDE/>
        <w:autoSpaceDN/>
        <w:adjustRightInd/>
        <w:spacing w:before="240" w:after="240"/>
        <w:rPr>
          <w:b/>
          <w:sz w:val="26"/>
          <w:szCs w:val="26"/>
        </w:rPr>
      </w:pPr>
      <w:r w:rsidRPr="0064709F">
        <w:rPr>
          <w:b/>
          <w:sz w:val="26"/>
          <w:szCs w:val="26"/>
        </w:rPr>
        <w:t>Код</w:t>
      </w:r>
      <w:r w:rsidRPr="00557CDB">
        <w:rPr>
          <w:b/>
          <w:sz w:val="26"/>
          <w:szCs w:val="26"/>
        </w:rPr>
        <w:t xml:space="preserve"> </w:t>
      </w:r>
      <w:r w:rsidRPr="0064709F">
        <w:rPr>
          <w:b/>
          <w:sz w:val="26"/>
          <w:szCs w:val="26"/>
        </w:rPr>
        <w:t>программы</w:t>
      </w:r>
      <w:r w:rsidRPr="00557CDB">
        <w:rPr>
          <w:b/>
          <w:sz w:val="26"/>
          <w:szCs w:val="26"/>
        </w:rPr>
        <w:t>:</w:t>
      </w:r>
    </w:p>
    <w:p w14:paraId="618DCE0F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eastAsia="en-US"/>
        </w:rPr>
      </w:pPr>
      <w:r w:rsidRPr="00557CDB">
        <w:rPr>
          <w:rFonts w:ascii="Consolas" w:eastAsiaTheme="minorHAnsi" w:hAnsi="Consolas"/>
          <w:sz w:val="22"/>
          <w:szCs w:val="22"/>
          <w:lang w:eastAsia="en-US"/>
        </w:rPr>
        <w:t>#</w:t>
      </w: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include</w:t>
      </w:r>
      <w:r w:rsidRPr="00557CDB">
        <w:rPr>
          <w:rFonts w:ascii="Consolas" w:eastAsiaTheme="minorHAnsi" w:hAnsi="Consolas"/>
          <w:sz w:val="22"/>
          <w:szCs w:val="22"/>
          <w:lang w:eastAsia="en-US"/>
        </w:rPr>
        <w:t xml:space="preserve"> &lt;</w:t>
      </w: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iostream</w:t>
      </w:r>
      <w:r w:rsidRPr="00557CDB">
        <w:rPr>
          <w:rFonts w:ascii="Consolas" w:eastAsiaTheme="minorHAnsi" w:hAnsi="Consolas"/>
          <w:sz w:val="22"/>
          <w:szCs w:val="22"/>
          <w:lang w:eastAsia="en-US"/>
        </w:rPr>
        <w:t>&gt;</w:t>
      </w:r>
    </w:p>
    <w:p w14:paraId="18270206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#include &lt;Windows.h&gt;</w:t>
      </w:r>
    </w:p>
    <w:p w14:paraId="2B855B3A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using namespace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std;</w:t>
      </w:r>
      <w:proofErr w:type="gramEnd"/>
    </w:p>
    <w:p w14:paraId="360978A4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</w:p>
    <w:p w14:paraId="24660ABD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int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checkCondition(</w:t>
      </w:r>
      <w:proofErr w:type="gramEnd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char* str) {</w:t>
      </w:r>
    </w:p>
    <w:p w14:paraId="79B6C25C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int arg =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0;</w:t>
      </w:r>
      <w:proofErr w:type="gramEnd"/>
    </w:p>
    <w:p w14:paraId="734B2B1F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_asm</w:t>
      </w:r>
    </w:p>
    <w:p w14:paraId="25C22D17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{</w:t>
      </w:r>
    </w:p>
    <w:p w14:paraId="25488354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mov esi, str</w:t>
      </w:r>
    </w:p>
    <w:p w14:paraId="69E2FB4A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mov bl, '.'</w:t>
      </w:r>
    </w:p>
    <w:p w14:paraId="43CF348D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</w:p>
    <w:p w14:paraId="7F1FE9EC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cmp[esi], '0'</w:t>
      </w:r>
    </w:p>
    <w:p w14:paraId="065E07BC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je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numb</w:t>
      </w:r>
      <w:proofErr w:type="gramEnd"/>
    </w:p>
    <w:p w14:paraId="605B7AA8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cmp[esi], '1'</w:t>
      </w:r>
    </w:p>
    <w:p w14:paraId="307D6430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je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numb</w:t>
      </w:r>
      <w:proofErr w:type="gramEnd"/>
    </w:p>
    <w:p w14:paraId="55794128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cmp[esi], '2'</w:t>
      </w:r>
    </w:p>
    <w:p w14:paraId="27C56C75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je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numb</w:t>
      </w:r>
      <w:proofErr w:type="gramEnd"/>
    </w:p>
    <w:p w14:paraId="5BDE7E92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cmp[esi], '3'</w:t>
      </w:r>
    </w:p>
    <w:p w14:paraId="01AA9E7B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je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numb</w:t>
      </w:r>
      <w:proofErr w:type="gramEnd"/>
    </w:p>
    <w:p w14:paraId="098E7654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cmp[esi], '4'</w:t>
      </w:r>
    </w:p>
    <w:p w14:paraId="395E3D59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je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numb</w:t>
      </w:r>
      <w:proofErr w:type="gramEnd"/>
    </w:p>
    <w:p w14:paraId="6F645F14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cmp[esi], '5'</w:t>
      </w:r>
    </w:p>
    <w:p w14:paraId="78A0786D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je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numb</w:t>
      </w:r>
      <w:proofErr w:type="gramEnd"/>
    </w:p>
    <w:p w14:paraId="3F38D8AC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cmp[esi], '6'</w:t>
      </w:r>
    </w:p>
    <w:p w14:paraId="02DD07B2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lastRenderedPageBreak/>
        <w:t xml:space="preserve">        je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numb</w:t>
      </w:r>
      <w:proofErr w:type="gramEnd"/>
    </w:p>
    <w:p w14:paraId="747CD688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cmp[esi], '7'</w:t>
      </w:r>
    </w:p>
    <w:p w14:paraId="743F1950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je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numb</w:t>
      </w:r>
      <w:proofErr w:type="gramEnd"/>
    </w:p>
    <w:p w14:paraId="33BB1736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cmp[esi], '8'</w:t>
      </w:r>
    </w:p>
    <w:p w14:paraId="2B7643EA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je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numb</w:t>
      </w:r>
      <w:proofErr w:type="gramEnd"/>
    </w:p>
    <w:p w14:paraId="731844EB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cmp[esi], '9'</w:t>
      </w:r>
    </w:p>
    <w:p w14:paraId="0518CE35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je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numb</w:t>
      </w:r>
      <w:proofErr w:type="gramEnd"/>
    </w:p>
    <w:p w14:paraId="23AB6AD9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</w:p>
    <w:p w14:paraId="022EC507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jmp endu</w:t>
      </w:r>
    </w:p>
    <w:p w14:paraId="574947E0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</w:p>
    <w:p w14:paraId="31574E45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start_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loop :</w:t>
      </w:r>
      <w:proofErr w:type="gramEnd"/>
    </w:p>
    <w:p w14:paraId="7D627B23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inc esi</w:t>
      </w:r>
    </w:p>
    <w:p w14:paraId="461AF842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cmp[esi], '.'</w:t>
      </w:r>
    </w:p>
    <w:p w14:paraId="13B2D046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je last</w:t>
      </w:r>
    </w:p>
    <w:p w14:paraId="4DECCE2B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loop</w:t>
      </w:r>
      <w:proofErr w:type="gramEnd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start_loop</w:t>
      </w:r>
    </w:p>
    <w:p w14:paraId="10AE1F11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jmp endu</w:t>
      </w:r>
    </w:p>
    <w:p w14:paraId="02EA81AE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</w:p>
    <w:p w14:paraId="797DB405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numb :</w:t>
      </w:r>
      <w:proofErr w:type="gramEnd"/>
    </w:p>
    <w:p w14:paraId="66700C6B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mov bl, [esi]</w:t>
      </w:r>
    </w:p>
    <w:p w14:paraId="7399454D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jmp start_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loop</w:t>
      </w:r>
      <w:proofErr w:type="gramEnd"/>
    </w:p>
    <w:p w14:paraId="5A049268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</w:p>
    <w:p w14:paraId="7C718E4C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numb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2 :</w:t>
      </w:r>
      <w:proofErr w:type="gramEnd"/>
    </w:p>
    <w:p w14:paraId="2B6CF6BE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cmp[esi], bl</w:t>
      </w:r>
    </w:p>
    <w:p w14:paraId="0E4297B1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je endu</w:t>
      </w:r>
    </w:p>
    <w:p w14:paraId="2BC20B69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jne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ending</w:t>
      </w:r>
      <w:proofErr w:type="gramEnd"/>
    </w:p>
    <w:p w14:paraId="4E3C9821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</w:p>
    <w:p w14:paraId="05A513CA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ending :</w:t>
      </w:r>
      <w:proofErr w:type="gramEnd"/>
    </w:p>
    <w:p w14:paraId="28F4F225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mov arg, 1</w:t>
      </w:r>
    </w:p>
    <w:p w14:paraId="57FA2D09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jmp endu</w:t>
      </w:r>
    </w:p>
    <w:p w14:paraId="339EA9EE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</w:p>
    <w:p w14:paraId="68E9EC5F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last :</w:t>
      </w:r>
      <w:proofErr w:type="gramEnd"/>
    </w:p>
    <w:p w14:paraId="711DDB57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dec esi</w:t>
      </w:r>
    </w:p>
    <w:p w14:paraId="217488DA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cmp[esi], '0'</w:t>
      </w:r>
    </w:p>
    <w:p w14:paraId="0EB2CA92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je numb2</w:t>
      </w:r>
    </w:p>
    <w:p w14:paraId="7C11FF6E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cmp[esi], '1'</w:t>
      </w:r>
    </w:p>
    <w:p w14:paraId="5981083C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je numb2</w:t>
      </w:r>
    </w:p>
    <w:p w14:paraId="4625C794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cmp[esi], '2'</w:t>
      </w:r>
    </w:p>
    <w:p w14:paraId="3266542E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je numb2</w:t>
      </w:r>
    </w:p>
    <w:p w14:paraId="1AB83344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cmp[esi], '3'</w:t>
      </w:r>
    </w:p>
    <w:p w14:paraId="27938747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je numb2</w:t>
      </w:r>
    </w:p>
    <w:p w14:paraId="61B984E2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cmp[esi], '4'</w:t>
      </w:r>
    </w:p>
    <w:p w14:paraId="252BC6FE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je numb2</w:t>
      </w:r>
    </w:p>
    <w:p w14:paraId="1B7DBF8A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cmp[esi], '5'</w:t>
      </w:r>
    </w:p>
    <w:p w14:paraId="4229CCA0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je numb2</w:t>
      </w:r>
    </w:p>
    <w:p w14:paraId="589BF881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cmp[esi], '6'</w:t>
      </w:r>
    </w:p>
    <w:p w14:paraId="729959A8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je numb2</w:t>
      </w:r>
    </w:p>
    <w:p w14:paraId="00117859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cmp[esi], '7'</w:t>
      </w:r>
    </w:p>
    <w:p w14:paraId="39429A9E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je numb2</w:t>
      </w:r>
    </w:p>
    <w:p w14:paraId="4B32604A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cmp[esi], '8'</w:t>
      </w:r>
    </w:p>
    <w:p w14:paraId="66A4C388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je numb2</w:t>
      </w:r>
    </w:p>
    <w:p w14:paraId="59EE31A4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cmp[esi], '9'</w:t>
      </w:r>
    </w:p>
    <w:p w14:paraId="21F33660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je numb2</w:t>
      </w:r>
    </w:p>
    <w:p w14:paraId="0A79B388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jmp endu</w:t>
      </w:r>
    </w:p>
    <w:p w14:paraId="79E913C9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endu :</w:t>
      </w:r>
      <w:proofErr w:type="gramEnd"/>
    </w:p>
    <w:p w14:paraId="7DA90CBD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}</w:t>
      </w:r>
    </w:p>
    <w:p w14:paraId="595A9F47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return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arg;</w:t>
      </w:r>
      <w:proofErr w:type="gramEnd"/>
    </w:p>
    <w:p w14:paraId="049D40F0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}</w:t>
      </w:r>
    </w:p>
    <w:p w14:paraId="1FD0D802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</w:p>
    <w:p w14:paraId="29FB8DA2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char*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firstRule(</w:t>
      </w:r>
      <w:proofErr w:type="gramEnd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char* str) {</w:t>
      </w:r>
    </w:p>
    <w:p w14:paraId="32754F94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_asm</w:t>
      </w:r>
    </w:p>
    <w:p w14:paraId="597A9E6E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lastRenderedPageBreak/>
        <w:t xml:space="preserve">    {</w:t>
      </w:r>
    </w:p>
    <w:p w14:paraId="501CCE9B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mov esi, str</w:t>
      </w:r>
    </w:p>
    <w:p w14:paraId="7C2EF8AE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mov bl, 10</w:t>
      </w:r>
    </w:p>
    <w:p w14:paraId="31072C63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</w:p>
    <w:p w14:paraId="7B3EB17F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for:</w:t>
      </w:r>
    </w:p>
    <w:p w14:paraId="2F2C45AE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cmp[esi], 122</w:t>
      </w:r>
    </w:p>
    <w:p w14:paraId="5079F775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jg endif</w:t>
      </w:r>
    </w:p>
    <w:p w14:paraId="721715C6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cmp[esi], 97</w:t>
      </w:r>
    </w:p>
    <w:p w14:paraId="7AAB37B3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jl endif</w:t>
      </w:r>
    </w:p>
    <w:p w14:paraId="1584C817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</w:p>
    <w:p w14:paraId="21FCC9CA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xor ax, ax</w:t>
      </w:r>
    </w:p>
    <w:p w14:paraId="79D5FD08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mov al, [esi]</w:t>
      </w:r>
    </w:p>
    <w:p w14:paraId="21591405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div bl</w:t>
      </w:r>
    </w:p>
    <w:p w14:paraId="7161BDE2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</w:p>
    <w:p w14:paraId="4DBE7E89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cmp ah, 6</w:t>
      </w:r>
    </w:p>
    <w:p w14:paraId="20093C4B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jge substract</w:t>
      </w:r>
    </w:p>
    <w:p w14:paraId="1D5AB9A7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jl summa</w:t>
      </w:r>
    </w:p>
    <w:p w14:paraId="3C90FC2F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</w:p>
    <w:p w14:paraId="2127599D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substract :</w:t>
      </w:r>
      <w:proofErr w:type="gramEnd"/>
    </w:p>
    <w:p w14:paraId="7DA59AE6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    add ah,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42</w:t>
      </w:r>
      <w:proofErr w:type="gramEnd"/>
    </w:p>
    <w:p w14:paraId="5534529A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    jmp endf</w:t>
      </w:r>
    </w:p>
    <w:p w14:paraId="5351D142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</w:p>
    <w:p w14:paraId="04D5BFB9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summa :</w:t>
      </w:r>
      <w:proofErr w:type="gramEnd"/>
    </w:p>
    <w:p w14:paraId="1728E185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    add ah,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52</w:t>
      </w:r>
      <w:proofErr w:type="gramEnd"/>
    </w:p>
    <w:p w14:paraId="16605F78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</w:p>
    <w:p w14:paraId="0A3B4242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endf :</w:t>
      </w:r>
      <w:proofErr w:type="gramEnd"/>
    </w:p>
    <w:p w14:paraId="1E699247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    mov[esi], ah</w:t>
      </w:r>
    </w:p>
    <w:p w14:paraId="531D7F64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</w:p>
    <w:p w14:paraId="2DACF1C0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endif :</w:t>
      </w:r>
      <w:proofErr w:type="gramEnd"/>
    </w:p>
    <w:p w14:paraId="5EC32518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    cmp[esi], '.'</w:t>
      </w:r>
    </w:p>
    <w:p w14:paraId="7F72FB75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    je endprog</w:t>
      </w:r>
    </w:p>
    <w:p w14:paraId="7925AD5D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    inc esi</w:t>
      </w:r>
    </w:p>
    <w:p w14:paraId="3578BE59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jmp for</w:t>
      </w:r>
    </w:p>
    <w:p w14:paraId="742B3605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</w:p>
    <w:p w14:paraId="38C447EA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endprog :</w:t>
      </w:r>
      <w:proofErr w:type="gramEnd"/>
    </w:p>
    <w:p w14:paraId="5D07BDA3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}</w:t>
      </w:r>
    </w:p>
    <w:p w14:paraId="0D030A0F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return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str;</w:t>
      </w:r>
      <w:proofErr w:type="gramEnd"/>
    </w:p>
    <w:p w14:paraId="48A58DE2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}</w:t>
      </w:r>
    </w:p>
    <w:p w14:paraId="1240E5EE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</w:p>
    <w:p w14:paraId="5EC1923B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char*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secondRule(</w:t>
      </w:r>
      <w:proofErr w:type="gramEnd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char* str) {</w:t>
      </w:r>
    </w:p>
    <w:p w14:paraId="4313D92B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_asm</w:t>
      </w:r>
    </w:p>
    <w:p w14:paraId="6B7F2A80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{</w:t>
      </w:r>
    </w:p>
    <w:p w14:paraId="088E4F37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mov eax, str</w:t>
      </w:r>
    </w:p>
    <w:p w14:paraId="568194DF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push eax</w:t>
      </w:r>
    </w:p>
    <w:p w14:paraId="44390913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call dword ptr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strlen</w:t>
      </w:r>
      <w:proofErr w:type="gramEnd"/>
    </w:p>
    <w:p w14:paraId="5B1E047A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add esp,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4</w:t>
      </w:r>
      <w:proofErr w:type="gramEnd"/>
    </w:p>
    <w:p w14:paraId="299EAFB6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</w:p>
    <w:p w14:paraId="47C7A877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add eax,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eax</w:t>
      </w:r>
      <w:proofErr w:type="gramEnd"/>
    </w:p>
    <w:p w14:paraId="5196C4C8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push eax</w:t>
      </w:r>
    </w:p>
    <w:p w14:paraId="2008078C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call dword ptr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malloc</w:t>
      </w:r>
      <w:proofErr w:type="gramEnd"/>
    </w:p>
    <w:p w14:paraId="6F1645FF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add esp,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4</w:t>
      </w:r>
      <w:proofErr w:type="gramEnd"/>
    </w:p>
    <w:p w14:paraId="4488340F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</w:p>
    <w:p w14:paraId="3841F6FF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mov esi, str</w:t>
      </w:r>
    </w:p>
    <w:p w14:paraId="55AD5C6B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mov ecx, eax</w:t>
      </w:r>
    </w:p>
    <w:p w14:paraId="76BF4F28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</w:p>
    <w:p w14:paraId="244CAD04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for:</w:t>
      </w:r>
    </w:p>
    <w:p w14:paraId="2C96331E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mov bl, [esi]</w:t>
      </w:r>
    </w:p>
    <w:p w14:paraId="1933D660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mov[eax], bl</w:t>
      </w:r>
    </w:p>
    <w:p w14:paraId="74B3D77F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inc eax</w:t>
      </w:r>
    </w:p>
    <w:p w14:paraId="325F0CF0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mov bl, [esi]</w:t>
      </w:r>
    </w:p>
    <w:p w14:paraId="038018F3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lastRenderedPageBreak/>
        <w:t xml:space="preserve">            mov[eax], bl</w:t>
      </w:r>
    </w:p>
    <w:p w14:paraId="6449D9DF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inc eax</w:t>
      </w:r>
    </w:p>
    <w:p w14:paraId="003837AD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inc esi</w:t>
      </w:r>
    </w:p>
    <w:p w14:paraId="07BC9E66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cmp[esi], '.'</w:t>
      </w:r>
    </w:p>
    <w:p w14:paraId="6A156B85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je endprog</w:t>
      </w:r>
    </w:p>
    <w:p w14:paraId="52CACBEF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jmp for</w:t>
      </w:r>
    </w:p>
    <w:p w14:paraId="48FE7FB1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</w:p>
    <w:p w14:paraId="66758A68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endprog :</w:t>
      </w:r>
      <w:proofErr w:type="gramEnd"/>
    </w:p>
    <w:p w14:paraId="464BA135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mov[eax], '.'</w:t>
      </w:r>
    </w:p>
    <w:p w14:paraId="5E743788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inc eax</w:t>
      </w:r>
    </w:p>
    <w:p w14:paraId="2B834EF9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mov[eax], '\0'</w:t>
      </w:r>
    </w:p>
    <w:p w14:paraId="677975E1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mov str, ecx</w:t>
      </w:r>
    </w:p>
    <w:p w14:paraId="39AC2742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}</w:t>
      </w:r>
    </w:p>
    <w:p w14:paraId="1C6AE5BF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return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str;</w:t>
      </w:r>
      <w:proofErr w:type="gramEnd"/>
    </w:p>
    <w:p w14:paraId="4BFC90E6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}</w:t>
      </w:r>
    </w:p>
    <w:p w14:paraId="334FB075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</w:p>
    <w:p w14:paraId="1331375F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int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main(</w:t>
      </w:r>
      <w:proofErr w:type="gramEnd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)</w:t>
      </w:r>
    </w:p>
    <w:p w14:paraId="6225FA32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{</w:t>
      </w:r>
    </w:p>
    <w:p w14:paraId="65FC4354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SetConsoleCP(</w:t>
      </w:r>
      <w:proofErr w:type="gramEnd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1251);</w:t>
      </w:r>
    </w:p>
    <w:p w14:paraId="19AFCE53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SetConsoleOutputCP(</w:t>
      </w:r>
      <w:proofErr w:type="gramEnd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1251);</w:t>
      </w:r>
    </w:p>
    <w:p w14:paraId="088B13B5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int maxLength =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100;</w:t>
      </w:r>
      <w:proofErr w:type="gramEnd"/>
    </w:p>
    <w:p w14:paraId="5A7FBA27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char* str = new char[maxLength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];</w:t>
      </w:r>
      <w:proofErr w:type="gramEnd"/>
    </w:p>
    <w:p w14:paraId="71155B3B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cout</w:t>
      </w:r>
      <w:r w:rsidRPr="00557CDB">
        <w:rPr>
          <w:rFonts w:ascii="Consolas" w:eastAsiaTheme="minorHAnsi" w:hAnsi="Consolas"/>
          <w:sz w:val="22"/>
          <w:szCs w:val="22"/>
          <w:lang w:eastAsia="en-US"/>
        </w:rPr>
        <w:t xml:space="preserve"> &lt;&lt; "Введите строку </w:t>
      </w:r>
      <w:proofErr w:type="gramStart"/>
      <w:r w:rsidRPr="00557CDB">
        <w:rPr>
          <w:rFonts w:ascii="Consolas" w:eastAsiaTheme="minorHAnsi" w:hAnsi="Consolas"/>
          <w:sz w:val="22"/>
          <w:szCs w:val="22"/>
          <w:lang w:eastAsia="en-US"/>
        </w:rPr>
        <w:t>с .</w:t>
      </w:r>
      <w:proofErr w:type="gramEnd"/>
      <w:r w:rsidRPr="00557CDB">
        <w:rPr>
          <w:rFonts w:ascii="Consolas" w:eastAsiaTheme="minorHAnsi" w:hAnsi="Consolas"/>
          <w:sz w:val="22"/>
          <w:szCs w:val="22"/>
          <w:lang w:eastAsia="en-US"/>
        </w:rPr>
        <w:t xml:space="preserve"> на концу: " </w:t>
      </w:r>
      <w:proofErr w:type="gramStart"/>
      <w:r w:rsidRPr="00557CDB">
        <w:rPr>
          <w:rFonts w:ascii="Consolas" w:eastAsiaTheme="minorHAnsi" w:hAnsi="Consolas"/>
          <w:sz w:val="22"/>
          <w:szCs w:val="22"/>
          <w:lang w:eastAsia="en-US"/>
        </w:rPr>
        <w:t xml:space="preserve">&lt;&lt; </w:t>
      </w: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endl</w:t>
      </w:r>
      <w:proofErr w:type="gramEnd"/>
      <w:r w:rsidRPr="00557CDB">
        <w:rPr>
          <w:rFonts w:ascii="Consolas" w:eastAsiaTheme="minorHAnsi" w:hAnsi="Consolas"/>
          <w:sz w:val="22"/>
          <w:szCs w:val="22"/>
          <w:lang w:eastAsia="en-US"/>
        </w:rPr>
        <w:t>;</w:t>
      </w:r>
    </w:p>
    <w:p w14:paraId="5B59EA4E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eastAsia="en-US"/>
        </w:rPr>
        <w:t xml:space="preserve">   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cin.getline</w:t>
      </w:r>
      <w:proofErr w:type="gramEnd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(str, maxLength);</w:t>
      </w:r>
    </w:p>
    <w:p w14:paraId="237EA68D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for (int i = 0; i &lt; maxLength; i++) {</w:t>
      </w:r>
    </w:p>
    <w:p w14:paraId="4CC83E7F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if (str[i] == '.') {</w:t>
      </w:r>
    </w:p>
    <w:p w14:paraId="39126EB8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break;</w:t>
      </w:r>
      <w:proofErr w:type="gramEnd"/>
    </w:p>
    <w:p w14:paraId="132E67DB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}</w:t>
      </w:r>
    </w:p>
    <w:p w14:paraId="7652FC52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}</w:t>
      </w:r>
    </w:p>
    <w:p w14:paraId="68A6C5BB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cout &lt;&lt; "Проверяемое условие: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";</w:t>
      </w:r>
      <w:proofErr w:type="gramEnd"/>
    </w:p>
    <w:p w14:paraId="60FC7F28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cout &lt;&lt; checkCondition(str) &lt;&lt;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endl;</w:t>
      </w:r>
      <w:proofErr w:type="gramEnd"/>
    </w:p>
    <w:p w14:paraId="51A714C5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cout &lt;&lt; "Выполнено" &lt;&lt; endl &lt;&lt;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endl;</w:t>
      </w:r>
      <w:proofErr w:type="gramEnd"/>
    </w:p>
    <w:p w14:paraId="11D4B158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if (checkCondition(str) == 0) {</w:t>
      </w:r>
    </w:p>
    <w:p w14:paraId="27A44666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cout &lt;&lt; "Первое правило:" &lt;&lt;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endl;</w:t>
      </w:r>
      <w:proofErr w:type="gramEnd"/>
    </w:p>
    <w:p w14:paraId="642D9131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cout &lt;&lt; firstRule(str) &lt;&lt; endl &lt;&lt;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endl;</w:t>
      </w:r>
      <w:proofErr w:type="gramEnd"/>
    </w:p>
    <w:p w14:paraId="4327F259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</w:t>
      </w:r>
      <w:r w:rsidRPr="00557CDB">
        <w:rPr>
          <w:rFonts w:ascii="Consolas" w:eastAsiaTheme="minorHAnsi" w:hAnsi="Consolas"/>
          <w:sz w:val="22"/>
          <w:szCs w:val="22"/>
          <w:lang w:eastAsia="en-US"/>
        </w:rPr>
        <w:t>}</w:t>
      </w:r>
    </w:p>
    <w:p w14:paraId="6E89093C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eastAsia="en-US"/>
        </w:rPr>
      </w:pPr>
      <w:r w:rsidRPr="00557CDB">
        <w:rPr>
          <w:rFonts w:ascii="Consolas" w:eastAsiaTheme="minorHAnsi" w:hAnsi="Consolas"/>
          <w:sz w:val="22"/>
          <w:szCs w:val="22"/>
          <w:lang w:eastAsia="en-US"/>
        </w:rPr>
        <w:t xml:space="preserve">    </w:t>
      </w: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else</w:t>
      </w:r>
      <w:r w:rsidRPr="00557CDB">
        <w:rPr>
          <w:rFonts w:ascii="Consolas" w:eastAsiaTheme="minorHAnsi" w:hAnsi="Consolas"/>
          <w:sz w:val="22"/>
          <w:szCs w:val="22"/>
          <w:lang w:eastAsia="en-US"/>
        </w:rPr>
        <w:t xml:space="preserve"> {</w:t>
      </w:r>
    </w:p>
    <w:p w14:paraId="1A3438E3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eastAsia="en-US"/>
        </w:rPr>
      </w:pPr>
      <w:r w:rsidRPr="00557CDB">
        <w:rPr>
          <w:rFonts w:ascii="Consolas" w:eastAsiaTheme="minorHAnsi" w:hAnsi="Consolas"/>
          <w:sz w:val="22"/>
          <w:szCs w:val="22"/>
          <w:lang w:eastAsia="en-US"/>
        </w:rPr>
        <w:t xml:space="preserve">    </w:t>
      </w: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cout</w:t>
      </w:r>
      <w:r w:rsidRPr="00557CDB">
        <w:rPr>
          <w:rFonts w:ascii="Consolas" w:eastAsiaTheme="minorHAnsi" w:hAnsi="Consolas"/>
          <w:sz w:val="22"/>
          <w:szCs w:val="22"/>
          <w:lang w:eastAsia="en-US"/>
        </w:rPr>
        <w:t xml:space="preserve"> &lt;&lt; "Второе правило:" &lt;&lt;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endl</w:t>
      </w:r>
      <w:r w:rsidRPr="00557CDB">
        <w:rPr>
          <w:rFonts w:ascii="Consolas" w:eastAsiaTheme="minorHAnsi" w:hAnsi="Consolas"/>
          <w:sz w:val="22"/>
          <w:szCs w:val="22"/>
          <w:lang w:eastAsia="en-US"/>
        </w:rPr>
        <w:t>;</w:t>
      </w:r>
      <w:proofErr w:type="gramEnd"/>
    </w:p>
    <w:p w14:paraId="60771A21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eastAsia="en-US"/>
        </w:rPr>
        <w:t xml:space="preserve">    </w:t>
      </w: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cout &lt;&lt; secondRule(str) &lt;&lt; endl &lt;&lt;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endl;</w:t>
      </w:r>
      <w:proofErr w:type="gramEnd"/>
    </w:p>
    <w:p w14:paraId="543250A2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}</w:t>
      </w:r>
    </w:p>
    <w:p w14:paraId="294C3F3A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system("pause"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);</w:t>
      </w:r>
      <w:proofErr w:type="gramEnd"/>
    </w:p>
    <w:p w14:paraId="6D226EE2" w14:textId="77777777" w:rsidR="00557CDB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 xml:space="preserve">    return </w:t>
      </w:r>
      <w:proofErr w:type="gramStart"/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0;</w:t>
      </w:r>
      <w:proofErr w:type="gramEnd"/>
    </w:p>
    <w:p w14:paraId="04C4FD86" w14:textId="2229C209" w:rsidR="00991CD7" w:rsidRPr="00557CDB" w:rsidRDefault="00557CDB" w:rsidP="00557CDB">
      <w:pPr>
        <w:rPr>
          <w:rFonts w:ascii="Consolas" w:eastAsiaTheme="minorHAnsi" w:hAnsi="Consolas"/>
          <w:sz w:val="22"/>
          <w:szCs w:val="22"/>
          <w:lang w:val="en-US" w:eastAsia="en-US"/>
        </w:rPr>
      </w:pPr>
      <w:r w:rsidRPr="00557CDB">
        <w:rPr>
          <w:rFonts w:ascii="Consolas" w:eastAsiaTheme="minorHAnsi" w:hAnsi="Consolas"/>
          <w:sz w:val="22"/>
          <w:szCs w:val="22"/>
          <w:lang w:val="en-US" w:eastAsia="en-US"/>
        </w:rPr>
        <w:t>}</w:t>
      </w:r>
    </w:p>
    <w:p w14:paraId="5A40849C" w14:textId="79DF40C7" w:rsidR="0064709F" w:rsidRDefault="0064709F" w:rsidP="00DB38C0">
      <w:pPr>
        <w:widowControl/>
        <w:autoSpaceDE/>
        <w:autoSpaceDN/>
        <w:adjustRightInd/>
        <w:spacing w:before="240"/>
        <w:rPr>
          <w:b/>
          <w:sz w:val="26"/>
          <w:szCs w:val="26"/>
        </w:rPr>
      </w:pPr>
      <w:r w:rsidRPr="0064709F">
        <w:rPr>
          <w:b/>
          <w:sz w:val="26"/>
          <w:szCs w:val="26"/>
        </w:rPr>
        <w:t>Результат выполнения:</w:t>
      </w:r>
    </w:p>
    <w:p w14:paraId="2DDA9BCE" w14:textId="0F3E06D4" w:rsidR="00557CDB" w:rsidRPr="00557CDB" w:rsidRDefault="00557CDB" w:rsidP="00DB38C0">
      <w:pPr>
        <w:widowControl/>
        <w:autoSpaceDE/>
        <w:autoSpaceDN/>
        <w:adjustRightInd/>
        <w:spacing w:before="240"/>
        <w:rPr>
          <w:b/>
          <w:sz w:val="26"/>
          <w:szCs w:val="26"/>
        </w:rPr>
      </w:pPr>
      <w:r w:rsidRPr="00557CDB">
        <w:rPr>
          <w:b/>
          <w:sz w:val="26"/>
          <w:szCs w:val="26"/>
        </w:rPr>
        <w:t xml:space="preserve">      </w:t>
      </w:r>
      <w:r w:rsidR="00C7182B">
        <w:rPr>
          <w:b/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3C46AA82" wp14:editId="2737C499">
            <wp:extent cx="2606040" cy="141847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5220" cy="142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CDB">
        <w:rPr>
          <w:b/>
          <w:sz w:val="26"/>
          <w:szCs w:val="26"/>
        </w:rPr>
        <w:t xml:space="preserve">       </w:t>
      </w:r>
      <w:r>
        <w:rPr>
          <w:noProof/>
        </w:rPr>
        <w:drawing>
          <wp:inline distT="0" distB="0" distL="0" distR="0" wp14:anchorId="61932055" wp14:editId="0699134E">
            <wp:extent cx="2712720" cy="1446214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2073" cy="145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CF15" w14:textId="5998B913" w:rsidR="00B47D5B" w:rsidRPr="00557CDB" w:rsidRDefault="00B47D5B" w:rsidP="00DB38C0">
      <w:pPr>
        <w:widowControl/>
        <w:autoSpaceDE/>
        <w:autoSpaceDN/>
        <w:adjustRightInd/>
        <w:spacing w:before="240"/>
        <w:rPr>
          <w:sz w:val="26"/>
          <w:szCs w:val="26"/>
        </w:rPr>
      </w:pPr>
      <w:r w:rsidRPr="00991CD7">
        <w:rPr>
          <w:b/>
          <w:bCs/>
          <w:sz w:val="28"/>
          <w:szCs w:val="28"/>
        </w:rPr>
        <w:t>Вывод:</w:t>
      </w:r>
      <w:r w:rsidR="006F0D28">
        <w:rPr>
          <w:sz w:val="28"/>
          <w:szCs w:val="28"/>
        </w:rPr>
        <w:t xml:space="preserve"> </w:t>
      </w:r>
      <w:r w:rsidR="0064709F">
        <w:rPr>
          <w:sz w:val="26"/>
          <w:szCs w:val="26"/>
        </w:rPr>
        <w:t>написали</w:t>
      </w:r>
      <w:r w:rsidR="0064709F" w:rsidRPr="0064709F">
        <w:rPr>
          <w:sz w:val="26"/>
          <w:szCs w:val="26"/>
        </w:rPr>
        <w:t xml:space="preserve"> на ассемблере программу обработки текста</w:t>
      </w:r>
      <w:r w:rsidR="00557CDB" w:rsidRPr="00557CDB">
        <w:rPr>
          <w:sz w:val="26"/>
          <w:szCs w:val="26"/>
        </w:rPr>
        <w:t>.</w:t>
      </w:r>
    </w:p>
    <w:sectPr w:rsidR="00B47D5B" w:rsidRPr="00557CDB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57963"/>
    <w:rsid w:val="0006598A"/>
    <w:rsid w:val="00083789"/>
    <w:rsid w:val="000A7FC9"/>
    <w:rsid w:val="000D46AC"/>
    <w:rsid w:val="000F5DC6"/>
    <w:rsid w:val="001012A7"/>
    <w:rsid w:val="00122A85"/>
    <w:rsid w:val="00124530"/>
    <w:rsid w:val="00141815"/>
    <w:rsid w:val="00162548"/>
    <w:rsid w:val="0017044B"/>
    <w:rsid w:val="00180E2C"/>
    <w:rsid w:val="001F28AC"/>
    <w:rsid w:val="002440CB"/>
    <w:rsid w:val="00245BEA"/>
    <w:rsid w:val="0024717D"/>
    <w:rsid w:val="00260033"/>
    <w:rsid w:val="0027604B"/>
    <w:rsid w:val="00285F07"/>
    <w:rsid w:val="002A764B"/>
    <w:rsid w:val="002C475B"/>
    <w:rsid w:val="002F5DB7"/>
    <w:rsid w:val="0030599D"/>
    <w:rsid w:val="00310127"/>
    <w:rsid w:val="0031671E"/>
    <w:rsid w:val="003274C1"/>
    <w:rsid w:val="00347F80"/>
    <w:rsid w:val="003645D2"/>
    <w:rsid w:val="0038148B"/>
    <w:rsid w:val="003C3888"/>
    <w:rsid w:val="003C5C96"/>
    <w:rsid w:val="003D077D"/>
    <w:rsid w:val="003D085B"/>
    <w:rsid w:val="003F2E83"/>
    <w:rsid w:val="0043084C"/>
    <w:rsid w:val="00481656"/>
    <w:rsid w:val="004846CB"/>
    <w:rsid w:val="00492F14"/>
    <w:rsid w:val="004B5AE3"/>
    <w:rsid w:val="004E202C"/>
    <w:rsid w:val="004F7A49"/>
    <w:rsid w:val="0051328E"/>
    <w:rsid w:val="00526A38"/>
    <w:rsid w:val="00557CDB"/>
    <w:rsid w:val="005737FD"/>
    <w:rsid w:val="005840ED"/>
    <w:rsid w:val="005B1900"/>
    <w:rsid w:val="0060014F"/>
    <w:rsid w:val="0062288E"/>
    <w:rsid w:val="0064709F"/>
    <w:rsid w:val="006846D6"/>
    <w:rsid w:val="006C0529"/>
    <w:rsid w:val="006C1F27"/>
    <w:rsid w:val="006E1C84"/>
    <w:rsid w:val="006F0D28"/>
    <w:rsid w:val="00712FF3"/>
    <w:rsid w:val="00720258"/>
    <w:rsid w:val="007234CF"/>
    <w:rsid w:val="00745641"/>
    <w:rsid w:val="00750EB6"/>
    <w:rsid w:val="00767CB6"/>
    <w:rsid w:val="007B6100"/>
    <w:rsid w:val="007E77E0"/>
    <w:rsid w:val="00810C8B"/>
    <w:rsid w:val="0081703F"/>
    <w:rsid w:val="00823CD3"/>
    <w:rsid w:val="00852152"/>
    <w:rsid w:val="008606F4"/>
    <w:rsid w:val="00860C41"/>
    <w:rsid w:val="00891F69"/>
    <w:rsid w:val="008A06F8"/>
    <w:rsid w:val="008A3C91"/>
    <w:rsid w:val="008C2028"/>
    <w:rsid w:val="008C61D3"/>
    <w:rsid w:val="008E7744"/>
    <w:rsid w:val="00906C6B"/>
    <w:rsid w:val="00924B2E"/>
    <w:rsid w:val="00925ABC"/>
    <w:rsid w:val="00932D31"/>
    <w:rsid w:val="00936049"/>
    <w:rsid w:val="00951BED"/>
    <w:rsid w:val="00965C25"/>
    <w:rsid w:val="00983A3D"/>
    <w:rsid w:val="00991CD7"/>
    <w:rsid w:val="009A664E"/>
    <w:rsid w:val="009A6C06"/>
    <w:rsid w:val="009B40F2"/>
    <w:rsid w:val="009C2816"/>
    <w:rsid w:val="009D6DD1"/>
    <w:rsid w:val="009F2B0B"/>
    <w:rsid w:val="00A04B52"/>
    <w:rsid w:val="00A13615"/>
    <w:rsid w:val="00A2319D"/>
    <w:rsid w:val="00A400F9"/>
    <w:rsid w:val="00A42A43"/>
    <w:rsid w:val="00A479E6"/>
    <w:rsid w:val="00A56C7D"/>
    <w:rsid w:val="00A57CBA"/>
    <w:rsid w:val="00A73B03"/>
    <w:rsid w:val="00A74486"/>
    <w:rsid w:val="00A83F4D"/>
    <w:rsid w:val="00AA45AE"/>
    <w:rsid w:val="00AE3C31"/>
    <w:rsid w:val="00AE7BC6"/>
    <w:rsid w:val="00B43BCF"/>
    <w:rsid w:val="00B47D5B"/>
    <w:rsid w:val="00B50737"/>
    <w:rsid w:val="00B613F5"/>
    <w:rsid w:val="00B6191C"/>
    <w:rsid w:val="00BA3933"/>
    <w:rsid w:val="00BA4416"/>
    <w:rsid w:val="00BB20B5"/>
    <w:rsid w:val="00BB2906"/>
    <w:rsid w:val="00BC3D7E"/>
    <w:rsid w:val="00BD20B2"/>
    <w:rsid w:val="00BE60CA"/>
    <w:rsid w:val="00C108FC"/>
    <w:rsid w:val="00C14A45"/>
    <w:rsid w:val="00C3112D"/>
    <w:rsid w:val="00C34D34"/>
    <w:rsid w:val="00C7182B"/>
    <w:rsid w:val="00C85081"/>
    <w:rsid w:val="00CA1A51"/>
    <w:rsid w:val="00CA22C2"/>
    <w:rsid w:val="00CB53F5"/>
    <w:rsid w:val="00CD0C71"/>
    <w:rsid w:val="00CD5728"/>
    <w:rsid w:val="00CF3746"/>
    <w:rsid w:val="00D0653A"/>
    <w:rsid w:val="00D10B5E"/>
    <w:rsid w:val="00D14EF3"/>
    <w:rsid w:val="00D71C6A"/>
    <w:rsid w:val="00D817E1"/>
    <w:rsid w:val="00DB38C0"/>
    <w:rsid w:val="00E017AD"/>
    <w:rsid w:val="00E21B77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34D61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F4885"/>
  <w15:chartTrackingRefBased/>
  <w15:docId w15:val="{5FF5FB3F-7AFD-4A62-B6A8-2A1CFE3D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table" w:styleId="a4">
    <w:name w:val="Table Grid"/>
    <w:basedOn w:val="a1"/>
    <w:uiPriority w:val="39"/>
    <w:rsid w:val="00AE7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991CD7"/>
    <w:pPr>
      <w:widowControl/>
      <w:autoSpaceDE/>
      <w:autoSpaceDN/>
      <w:adjustRightInd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5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AD54F-F5DD-4E5C-95B2-ED64F259C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5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Demon Cry</cp:lastModifiedBy>
  <cp:revision>7</cp:revision>
  <dcterms:created xsi:type="dcterms:W3CDTF">2020-03-16T18:14:00Z</dcterms:created>
  <dcterms:modified xsi:type="dcterms:W3CDTF">2021-03-31T22:41:00Z</dcterms:modified>
</cp:coreProperties>
</file>